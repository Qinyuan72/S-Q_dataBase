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opBorder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506"/>
      </w:tblGrid>
      <w:tr w:rsidR="00DE7CC1" w14:paraId="2431A354" w14:textId="77777777">
        <w:trPr>
          <w:trHeight w:val="700"/>
          <w:tblCellSpacing w:w="0" w:type="dxa"/>
        </w:trPr>
        <w:tc>
          <w:tcPr>
            <w:tcW w:w="11906" w:type="dxa"/>
            <w:shd w:val="clear" w:color="auto" w:fill="D9E8F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032866" w14:textId="77777777" w:rsidR="00DE7CC1" w:rsidRDefault="00DE7CC1">
            <w:pPr>
              <w:pStyle w:val="div"/>
              <w:spacing w:line="260" w:lineRule="atLeast"/>
              <w:rPr>
                <w:rStyle w:val="topbordercell"/>
                <w:rFonts w:ascii="Fira Sans" w:eastAsia="Fira Sans" w:hAnsi="Fira Sans" w:cs="Fira Sans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1F5391ED" w14:textId="77777777" w:rsidR="00DE7CC1" w:rsidRDefault="00000000">
      <w:pPr>
        <w:pStyle w:val="documentname"/>
        <w:pBdr>
          <w:bottom w:val="none" w:sz="0" w:space="0" w:color="auto"/>
        </w:pBdr>
        <w:spacing w:before="100"/>
        <w:rPr>
          <w:rFonts w:ascii="Fira Sans" w:eastAsia="Fira Sans" w:hAnsi="Fira Sans" w:cs="Fira Sans"/>
        </w:rPr>
        <w:sectPr w:rsidR="00DE7CC1">
          <w:pgSz w:w="11906" w:h="16838"/>
          <w:pgMar w:top="0" w:right="700" w:bottom="400" w:left="700" w:header="720" w:footer="720" w:gutter="0"/>
          <w:cols w:space="720"/>
        </w:sectPr>
      </w:pPr>
      <w:r>
        <w:rPr>
          <w:rStyle w:val="span"/>
          <w:rFonts w:ascii="Fira Sans" w:eastAsia="Fira Sans" w:hAnsi="Fira Sans" w:cs="Fira Sans"/>
        </w:rPr>
        <w:t>Qinyuan</w:t>
      </w:r>
      <w:r>
        <w:rPr>
          <w:rFonts w:ascii="Fira Sans" w:eastAsia="Fira Sans" w:hAnsi="Fira Sans" w:cs="Fira Sans"/>
        </w:rPr>
        <w:t xml:space="preserve"> </w:t>
      </w:r>
      <w:r>
        <w:rPr>
          <w:rStyle w:val="span"/>
          <w:rFonts w:ascii="Fira Sans" w:eastAsia="Fira Sans" w:hAnsi="Fira Sans" w:cs="Fira Sans"/>
        </w:rPr>
        <w:t>Liu</w:t>
      </w:r>
    </w:p>
    <w:p w14:paraId="641204B7" w14:textId="77777777" w:rsidR="00DE7CC1" w:rsidRDefault="00000000">
      <w:pPr>
        <w:pStyle w:val="bottombordername"/>
        <w:rPr>
          <w:rFonts w:ascii="Fira Sans" w:eastAsia="Fira Sans" w:hAnsi="Fira Sans" w:cs="Fira Sans"/>
          <w:color w:val="000000"/>
        </w:rPr>
      </w:pPr>
      <w:r>
        <w:rPr>
          <w:rFonts w:ascii="Fira Sans" w:eastAsia="Fira Sans" w:hAnsi="Fira Sans" w:cs="Fira Sans"/>
          <w:color w:val="000000"/>
        </w:rPr>
        <w:t> </w:t>
      </w:r>
    </w:p>
    <w:tbl>
      <w:tblPr>
        <w:tblStyle w:val="documentparentContainer"/>
        <w:tblW w:w="10526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30"/>
        <w:gridCol w:w="690"/>
        <w:gridCol w:w="3206"/>
      </w:tblGrid>
      <w:tr w:rsidR="00DE7CC1" w14:paraId="729E17B8" w14:textId="77777777" w:rsidTr="007563F2">
        <w:trPr>
          <w:trHeight w:val="12811"/>
          <w:hidden/>
        </w:trPr>
        <w:tc>
          <w:tcPr>
            <w:tcW w:w="66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4BD598" w14:textId="77777777" w:rsidR="00DE7CC1" w:rsidRDefault="00000000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524DFE63" w14:textId="77777777" w:rsidR="00DE7CC1" w:rsidRDefault="00000000">
            <w:pPr>
              <w:pStyle w:val="documentleft-boxsectionnth-child1toppadding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1524F176" w14:textId="604C88FF" w:rsidR="00DE7CC1" w:rsidRDefault="00000000">
            <w:pPr>
              <w:pStyle w:val="documenthea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  <w:highlight w:val="white"/>
              </w:rPr>
              <w:t>Professional summary </w:t>
            </w:r>
            <w:r w:rsidR="00C135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284A006" wp14:editId="749DAEEC">
                      <wp:simplePos x="0" y="0"/>
                      <wp:positionH relativeFrom="column">
                        <wp:posOffset>0</wp:posOffset>
                      </wp:positionH>
                      <wp:positionV relativeFrom="line">
                        <wp:posOffset>22225</wp:posOffset>
                      </wp:positionV>
                      <wp:extent cx="4210050" cy="146050"/>
                      <wp:effectExtent l="0" t="0" r="3175" b="1270"/>
                      <wp:wrapNone/>
                      <wp:docPr id="1187739105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0050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8F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102913" id="Rectangle 7" o:spid="_x0000_s1026" style="position:absolute;margin-left:0;margin-top:1.75pt;width:331.5pt;height:11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" fillcolor="#d9e8f2" stroked="f">
                      <w10:wrap anchory="line"/>
                    </v:rect>
                  </w:pict>
                </mc:Fallback>
              </mc:AlternateContent>
            </w:r>
          </w:p>
          <w:p w14:paraId="454FF902" w14:textId="77777777" w:rsidR="00DE7CC1" w:rsidRDefault="00000000">
            <w:pPr>
              <w:pStyle w:val="p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Hardworking</w:t>
            </w:r>
            <w:r>
              <w:rPr>
                <w:rStyle w:val="Strong1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250FF">
              <w:rPr>
                <w:rStyle w:val="Strong1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highlight w:val="cyan"/>
              </w:rPr>
              <w:t>Electronic and Computer Engineering</w:t>
            </w:r>
            <w:r>
              <w:rPr>
                <w:rStyle w:val="Strong1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Student seeking an internship opportunity from </w:t>
            </w:r>
            <w:r w:rsidRPr="005250FF">
              <w:rPr>
                <w:rStyle w:val="Strong1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highlight w:val="cyan"/>
              </w:rPr>
              <w:t>Sep 2023 - Sep 2024</w:t>
            </w: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. Knowledgeable in core technical skills. Meticulous, self-driven, and detail-oriented with excellent observational, organizational, and communication skills.</w:t>
            </w:r>
          </w:p>
          <w:p w14:paraId="2810A3F6" w14:textId="77777777" w:rsidR="00DE7CC1" w:rsidRDefault="00000000">
            <w:pPr>
              <w:pStyle w:val="documentbottomlowborder"/>
              <w:pBdr>
                <w:top w:val="none" w:sz="0" w:space="5" w:color="auto"/>
                <w:bottom w:val="single" w:sz="8" w:space="0" w:color="0069A5"/>
              </w:pBdr>
              <w:spacing w:line="2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  <w:p w14:paraId="216ECCDE" w14:textId="77777777" w:rsidR="00DE7CC1" w:rsidRDefault="00000000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32B6127A" w14:textId="77777777" w:rsidR="00DE7CC1" w:rsidRDefault="00000000">
            <w:pPr>
              <w:pStyle w:val="documentsectiontoppad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0DEFA425" w14:textId="4F3F0420" w:rsidR="00DE7CC1" w:rsidRDefault="00000000">
            <w:pPr>
              <w:pStyle w:val="documenthea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  <w:highlight w:val="white"/>
              </w:rPr>
              <w:t>Work history </w:t>
            </w:r>
            <w:r w:rsidR="00C135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4FBCCA7" wp14:editId="5F154D30">
                      <wp:simplePos x="0" y="0"/>
                      <wp:positionH relativeFrom="column">
                        <wp:posOffset>0</wp:posOffset>
                      </wp:positionH>
                      <wp:positionV relativeFrom="line">
                        <wp:posOffset>22225</wp:posOffset>
                      </wp:positionV>
                      <wp:extent cx="4210050" cy="146050"/>
                      <wp:effectExtent l="0" t="0" r="3175" b="0"/>
                      <wp:wrapNone/>
                      <wp:docPr id="83655063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0050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8F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C6C526" id="Rectangle 2" o:spid="_x0000_s1026" style="position:absolute;margin-left:0;margin-top:1.75pt;width:331.5pt;height:1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" fillcolor="#d9e8f2" stroked="f">
                      <w10:wrap anchory="line"/>
                    </v:rect>
                  </w:pict>
                </mc:Fallback>
              </mc:AlternateContent>
            </w:r>
          </w:p>
          <w:p w14:paraId="3D78E068" w14:textId="77777777" w:rsidR="00DE7CC1" w:rsidRDefault="00000000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Intern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03/2022 to 09/2023</w:t>
            </w:r>
          </w:p>
          <w:p w14:paraId="6145BBC3" w14:textId="77777777" w:rsidR="00DE7CC1" w:rsidRDefault="00000000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ON semiconductor (Cork)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- Cork, Cork</w:t>
            </w:r>
          </w:p>
          <w:p w14:paraId="4B411AB4" w14:textId="77777777" w:rsidR="00DE7CC1" w:rsidRDefault="00000000">
            <w:pPr>
              <w:pStyle w:val="p"/>
              <w:spacing w:line="260" w:lineRule="atLeast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Photo Semiconductor sensor development testing and data analysis.</w:t>
            </w:r>
          </w:p>
          <w:p w14:paraId="1BAA56B1" w14:textId="337D28BE" w:rsidR="00DE7CC1" w:rsidRDefault="00000000">
            <w:pPr>
              <w:pStyle w:val="divdocumentulli"/>
              <w:numPr>
                <w:ilvl w:val="0"/>
                <w:numId w:val="1"/>
              </w:numPr>
              <w:spacing w:before="60"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Performed testing on single-photon avalanche Diode (Laidar SPAD) with LabVIEW and </w:t>
            </w:r>
            <w:r w:rsidR="00074F28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MATLAB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.</w:t>
            </w:r>
          </w:p>
          <w:p w14:paraId="70CC7BF8" w14:textId="44DBDC78" w:rsidR="00DE7CC1" w:rsidRPr="005250FF" w:rsidRDefault="00000000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</w:pPr>
            <w:r w:rsidRPr="005250F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  <w:t xml:space="preserve">Data analysis with </w:t>
            </w:r>
            <w:r w:rsidR="00074F28" w:rsidRPr="005250F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  <w:t>MATLAB</w:t>
            </w:r>
            <w:r w:rsidRPr="005250F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  <w:t xml:space="preserve"> and visualization with MS Excel.</w:t>
            </w:r>
          </w:p>
          <w:p w14:paraId="6FBCD7B8" w14:textId="77777777" w:rsidR="00DE7CC1" w:rsidRDefault="00000000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Intern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09/2022 to 01/2023</w:t>
            </w:r>
          </w:p>
          <w:p w14:paraId="3AACAD26" w14:textId="77777777" w:rsidR="00DE7CC1" w:rsidRDefault="00000000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>University of Limerick Department of Electronic an</w:t>
            </w:r>
            <w:r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- Limerick, Limerick</w:t>
            </w:r>
          </w:p>
          <w:p w14:paraId="0D7B55A9" w14:textId="77777777" w:rsidR="00DE7CC1" w:rsidRPr="005250FF" w:rsidRDefault="00000000">
            <w:pPr>
              <w:pStyle w:val="divdocumentulli"/>
              <w:numPr>
                <w:ilvl w:val="0"/>
                <w:numId w:val="2"/>
              </w:numPr>
              <w:spacing w:before="60"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</w:pPr>
            <w:r w:rsidRPr="005250F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  <w:t>Developed Leap Motion Application Projects using Python.</w:t>
            </w:r>
          </w:p>
          <w:p w14:paraId="4F91F97A" w14:textId="77777777" w:rsidR="00DE7CC1" w:rsidRDefault="00000000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Collaborated on Python-based project development.</w:t>
            </w:r>
          </w:p>
          <w:p w14:paraId="2E1CA94B" w14:textId="77777777" w:rsidR="00DE7CC1" w:rsidRDefault="00000000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Contributed to innovative projects involving Leap Motion technology.</w:t>
            </w:r>
          </w:p>
          <w:p w14:paraId="1C977246" w14:textId="77777777" w:rsidR="00DE7CC1" w:rsidRDefault="00000000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Hotel Porter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08/2021 to 09/2021</w:t>
            </w:r>
          </w:p>
          <w:p w14:paraId="79079A9A" w14:textId="77777777" w:rsidR="00DE7CC1" w:rsidRDefault="00000000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Kimmy Lodge Hotel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- Limerick, Hotel </w:t>
            </w:r>
          </w:p>
          <w:p w14:paraId="33C30879" w14:textId="77777777" w:rsidR="00DE7CC1" w:rsidRDefault="00000000">
            <w:pPr>
              <w:pStyle w:val="documentbottomlowborder"/>
              <w:pBdr>
                <w:top w:val="none" w:sz="0" w:space="5" w:color="auto"/>
                <w:bottom w:val="single" w:sz="8" w:space="0" w:color="0069A5"/>
              </w:pBdr>
              <w:spacing w:line="2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  <w:p w14:paraId="5C28CD9E" w14:textId="77777777" w:rsidR="00DE7CC1" w:rsidRDefault="00000000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24650110" w14:textId="45CA506C" w:rsidR="00DE7CC1" w:rsidRDefault="00DE7CC1">
            <w:pPr>
              <w:pStyle w:val="documentsectiontoppad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</w:p>
          <w:p w14:paraId="51E69469" w14:textId="1BC9F272" w:rsidR="00DE7CC1" w:rsidRDefault="00000000">
            <w:pPr>
              <w:pStyle w:val="documenthea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  <w:highlight w:val="white"/>
              </w:rPr>
              <w:t>Education </w:t>
            </w:r>
            <w:r w:rsidR="00C135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AE6E2EB" wp14:editId="4A96F1E0">
                      <wp:simplePos x="0" y="0"/>
                      <wp:positionH relativeFrom="column">
                        <wp:posOffset>0</wp:posOffset>
                      </wp:positionH>
                      <wp:positionV relativeFrom="line">
                        <wp:posOffset>22225</wp:posOffset>
                      </wp:positionV>
                      <wp:extent cx="4210050" cy="146050"/>
                      <wp:effectExtent l="0" t="3175" r="3175" b="3175"/>
                      <wp:wrapNone/>
                      <wp:docPr id="129519349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0050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8F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9A52E2" id="Rectangle 3" o:spid="_x0000_s1026" style="position:absolute;margin-left:0;margin-top:1.75pt;width:331.5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" fillcolor="#d9e8f2" stroked="f">
                      <w10:wrap anchory="line"/>
                    </v:rect>
                  </w:pict>
                </mc:Fallback>
              </mc:AlternateContent>
            </w:r>
          </w:p>
          <w:p w14:paraId="15D85292" w14:textId="77777777" w:rsidR="00DE7CC1" w:rsidRDefault="00000000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Bachelor of Engineering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Civil Engineering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09/2018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to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05/2020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</w:p>
          <w:p w14:paraId="26E45706" w14:textId="0F08F05A" w:rsidR="00DE7CC1" w:rsidRDefault="00000000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Henan Polytechnic University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- </w:t>
            </w:r>
            <w:r w:rsidR="00074F28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Jiaozuo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, Henan, China</w:t>
            </w: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</w:p>
          <w:p w14:paraId="7DE4D972" w14:textId="77777777" w:rsidR="00DE7CC1" w:rsidRPr="005250FF" w:rsidRDefault="00000000">
            <w:pPr>
              <w:pStyle w:val="divdocumentulli"/>
              <w:numPr>
                <w:ilvl w:val="0"/>
                <w:numId w:val="3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</w:pPr>
            <w:r w:rsidRPr="005250F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  <w:t>Representation / Drawing 1</w:t>
            </w:r>
          </w:p>
          <w:p w14:paraId="4F76DFE7" w14:textId="77777777" w:rsidR="00DE7CC1" w:rsidRPr="005250FF" w:rsidRDefault="00000000">
            <w:pPr>
              <w:pStyle w:val="divdocumentulli"/>
              <w:numPr>
                <w:ilvl w:val="0"/>
                <w:numId w:val="3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</w:pPr>
            <w:r w:rsidRPr="005250F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  <w:t>Representation / Drawing 2</w:t>
            </w:r>
          </w:p>
          <w:p w14:paraId="1E787391" w14:textId="77777777" w:rsidR="00DE7CC1" w:rsidRDefault="00000000">
            <w:pPr>
              <w:pStyle w:val="divdocumentulli"/>
              <w:numPr>
                <w:ilvl w:val="0"/>
                <w:numId w:val="3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High-level Language Programming (Python Language Programming)</w:t>
            </w:r>
          </w:p>
          <w:p w14:paraId="0DF64291" w14:textId="3CEC4FF7" w:rsidR="00DE7CC1" w:rsidRDefault="00074F28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Bachelor of Engineering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Electronic and Computer Engineering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09/2020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Current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</w:p>
          <w:p w14:paraId="3B6473B1" w14:textId="77777777" w:rsidR="00DE7CC1" w:rsidRDefault="00000000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>University of Limerick</w:t>
            </w: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- Limerick</w:t>
            </w: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</w:p>
          <w:p w14:paraId="17B71DED" w14:textId="77777777" w:rsidR="00DE7CC1" w:rsidRDefault="00000000">
            <w:pPr>
              <w:pStyle w:val="p"/>
              <w:spacing w:line="260" w:lineRule="atLeast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BE Electronic and Computer Engineering</w:t>
            </w:r>
          </w:p>
          <w:p w14:paraId="6703D1A8" w14:textId="1C3FDCDC" w:rsidR="00DE7CC1" w:rsidRDefault="00000000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Engineering Computing (</w:t>
            </w:r>
            <w:r w:rsidR="00074F28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MATLAB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, Java)</w:t>
            </w:r>
          </w:p>
          <w:p w14:paraId="188EFB97" w14:textId="77777777" w:rsidR="00DE7CC1" w:rsidRPr="005250FF" w:rsidRDefault="00000000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</w:pPr>
            <w:r w:rsidRPr="005250F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  <w:t>Computer Software 2 (OOP Java)</w:t>
            </w:r>
          </w:p>
          <w:p w14:paraId="4056965D" w14:textId="77777777" w:rsidR="00DE7CC1" w:rsidRDefault="00000000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Computer Software 3 (C)</w:t>
            </w:r>
          </w:p>
          <w:p w14:paraId="54D344B3" w14:textId="77777777" w:rsidR="00DE7CC1" w:rsidRPr="005250FF" w:rsidRDefault="00000000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</w:pPr>
            <w:r w:rsidRPr="005250F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  <w:t>Digital Systems 3 (C - Embedded System)</w:t>
            </w:r>
          </w:p>
          <w:p w14:paraId="47FF7BD7" w14:textId="77777777" w:rsidR="00DE7CC1" w:rsidRPr="005250FF" w:rsidRDefault="00000000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</w:pPr>
            <w:r w:rsidRPr="005250F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  <w:t>Communications And Networks Protocols</w:t>
            </w:r>
          </w:p>
          <w:p w14:paraId="54DD6899" w14:textId="0E90221F" w:rsidR="007563F2" w:rsidRDefault="00000000" w:rsidP="007563F2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Treasurer role with Out in UL (LGBTQ+ society)</w:t>
            </w:r>
            <w:r w:rsidRPr="007563F2"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  <w:r w:rsidRPr="007563F2"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3C3A9245" w14:textId="77777777" w:rsidR="007563F2" w:rsidRPr="007563F2" w:rsidRDefault="007563F2" w:rsidP="007563F2">
            <w:pPr>
              <w:pStyle w:val="divdocumentulli"/>
              <w:spacing w:line="260" w:lineRule="atLeast"/>
              <w:ind w:left="200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  <w:p w14:paraId="5A826B30" w14:textId="72CE7D64" w:rsidR="007563F2" w:rsidRDefault="007563F2" w:rsidP="007563F2">
            <w:pPr>
              <w:pStyle w:val="documenthea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  <w:highlight w:val="white"/>
              </w:rPr>
              <w:t>Projects and Profilos </w:t>
            </w:r>
            <w:r w:rsidR="00C135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72AC63ED" wp14:editId="49162D23">
                      <wp:simplePos x="0" y="0"/>
                      <wp:positionH relativeFrom="column">
                        <wp:posOffset>0</wp:posOffset>
                      </wp:positionH>
                      <wp:positionV relativeFrom="line">
                        <wp:posOffset>22225</wp:posOffset>
                      </wp:positionV>
                      <wp:extent cx="4210050" cy="146050"/>
                      <wp:effectExtent l="0" t="2540" r="3175" b="3810"/>
                      <wp:wrapNone/>
                      <wp:docPr id="39710820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0050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8F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577E9D" id="Rectangle 15" o:spid="_x0000_s1026" style="position:absolute;margin-left:0;margin-top:1.75pt;width:331.5pt;height:11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" fillcolor="#d9e8f2" stroked="f">
                      <w10:wrap anchory="line"/>
                    </v:rect>
                  </w:pict>
                </mc:Fallback>
              </mc:AlternateContent>
            </w:r>
          </w:p>
          <w:p w14:paraId="58570673" w14:textId="77777777" w:rsidR="007563F2" w:rsidRPr="0084334B" w:rsidRDefault="007563F2" w:rsidP="007563F2">
            <w:pPr>
              <w:pStyle w:val="divdocumentulli"/>
              <w:numPr>
                <w:ilvl w:val="0"/>
                <w:numId w:val="5"/>
              </w:numPr>
              <w:spacing w:line="260" w:lineRule="atLeast"/>
              <w:ind w:left="200" w:hanging="192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Leap Motion-Driven Human-Computer Interaction and IoT Integration: </w:t>
            </w:r>
            <w:hyperlink r:id="rId8" w:history="1">
              <w:r w:rsidRPr="0084334B">
                <w:rPr>
                  <w:rStyle w:val="Hyperlink"/>
                  <w:rFonts w:ascii="Fira Sans" w:eastAsia="Fira Sans" w:hAnsi="Fira Sans" w:cs="Fira Sans"/>
                  <w:sz w:val="20"/>
                  <w:szCs w:val="20"/>
                </w:rPr>
                <w:t>https://github.com/Qinyuan72/Python27_Leap_test</w:t>
              </w:r>
            </w:hyperlink>
          </w:p>
          <w:p w14:paraId="1D9F46D7" w14:textId="77777777" w:rsidR="007563F2" w:rsidRPr="0084334B" w:rsidRDefault="007563F2" w:rsidP="007563F2">
            <w:pPr>
              <w:pStyle w:val="divdocumentulli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MATLAB data processing ZAK0029_Dark_IV: </w:t>
            </w:r>
            <w:hyperlink r:id="rId9" w:history="1">
              <w:r w:rsidRPr="0084334B">
                <w:rPr>
                  <w:rStyle w:val="Hyperlink"/>
                  <w:rFonts w:ascii="Fira Sans" w:eastAsia="Fira Sans" w:hAnsi="Fira Sans" w:cs="Fira Sans"/>
                  <w:sz w:val="20"/>
                  <w:szCs w:val="20"/>
                </w:rPr>
                <w:t>https://github.com/Qinyuan72/ZAK0029_Dark_IV</w:t>
              </w:r>
            </w:hyperlink>
          </w:p>
          <w:p w14:paraId="1D139E99" w14:textId="0F4BFD65" w:rsidR="00DE7CC1" w:rsidRPr="007563F2" w:rsidRDefault="007563F2" w:rsidP="007563F2">
            <w:pPr>
              <w:pStyle w:val="divdocument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CAD design collection profiles</w:t>
            </w:r>
            <w:hyperlink r:id="rId10" w:history="1">
              <w:r>
                <w:rPr>
                  <w:rStyle w:val="Hyperlink"/>
                  <w:rFonts w:ascii="Fira Sans" w:eastAsia="Fira Sans" w:hAnsi="Fira Sans" w:cs="Fira Sans"/>
                  <w:sz w:val="20"/>
                  <w:szCs w:val="20"/>
                </w:rPr>
                <w:t>https://github.com/Qinyuan72/S-Q_dataBase/tree/master/Design%20and%20creative/CAD%20design%20collection%20profile</w:t>
              </w:r>
            </w:hyperlink>
          </w:p>
        </w:tc>
        <w:tc>
          <w:tcPr>
            <w:tcW w:w="69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B82166" w14:textId="77777777" w:rsidR="00DE7CC1" w:rsidRDefault="00DE7CC1">
            <w:pPr>
              <w:pStyle w:val="leftboxrightpaddingcellParagraph"/>
              <w:spacing w:line="260" w:lineRule="atLeast"/>
              <w:textAlignment w:val="auto"/>
              <w:rPr>
                <w:rStyle w:val="leftboxrightpaddingcell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</w:tc>
        <w:tc>
          <w:tcPr>
            <w:tcW w:w="320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E5FEA9" w14:textId="77777777" w:rsidR="00DE7CC1" w:rsidRDefault="00000000">
            <w:pPr>
              <w:pStyle w:val="documentleft-boxsectionnth-child1toppadding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70678F37" w14:textId="237A3AAC" w:rsidR="00DE7CC1" w:rsidRDefault="00000000">
            <w:pPr>
              <w:pStyle w:val="documentheading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  <w:highlight w:val="white"/>
              </w:rPr>
              <w:t>Contact </w:t>
            </w:r>
            <w:r w:rsidR="00C135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1AC8753" wp14:editId="32DEAC06">
                      <wp:simplePos x="0" y="0"/>
                      <wp:positionH relativeFrom="column">
                        <wp:posOffset>0</wp:posOffset>
                      </wp:positionH>
                      <wp:positionV relativeFrom="line">
                        <wp:posOffset>22225</wp:posOffset>
                      </wp:positionV>
                      <wp:extent cx="2023110" cy="146050"/>
                      <wp:effectExtent l="0" t="0" r="0" b="1270"/>
                      <wp:wrapNone/>
                      <wp:docPr id="1691562180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8F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3D8386" id="Rectangle 5" o:spid="_x0000_s1026" style="position:absolute;margin-left:0;margin-top:1.75pt;width:159.3pt;height:11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" fillcolor="#d9e8f2" stroked="f">
                      <w10:wrap anchory="line"/>
                    </v:rect>
                  </w:pict>
                </mc:Fallback>
              </mc:AlternateContent>
            </w:r>
          </w:p>
          <w:p w14:paraId="4FEE3647" w14:textId="77777777" w:rsidR="00DE7CC1" w:rsidRDefault="00000000">
            <w:pPr>
              <w:pStyle w:val="documentaddress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</w:rPr>
              <w:t>Address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</w:rPr>
              <w:t xml:space="preserve">: </w:t>
            </w:r>
            <w:r>
              <w:rPr>
                <w:rStyle w:val="span"/>
                <w:rFonts w:ascii="Fira Sans" w:eastAsia="Fira Sans" w:hAnsi="Fira Sans" w:cs="Fira Sans"/>
                <w:color w:val="000000"/>
              </w:rPr>
              <w:t>AP. 55, Thomond Village, University of Limerick, Limerick</w:t>
            </w:r>
            <w:r>
              <w:rPr>
                <w:rStyle w:val="documentaddressadrsDetails"/>
                <w:rFonts w:ascii="Fira Sans" w:eastAsia="Fira Sans" w:hAnsi="Fira Sans" w:cs="Fira Sans"/>
                <w:color w:val="00000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color w:val="000000"/>
              </w:rPr>
              <w:t>V94 K721</w:t>
            </w:r>
            <w:r>
              <w:rPr>
                <w:rStyle w:val="documentaddressadrsDetails"/>
                <w:rFonts w:ascii="Fira Sans" w:eastAsia="Fira Sans" w:hAnsi="Fira Sans" w:cs="Fira Sans"/>
                <w:color w:val="00000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vanish/>
                <w:color w:val="000000"/>
              </w:rPr>
              <w:t>Address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vanish/>
                <w:color w:val="000000"/>
              </w:rPr>
              <w:t xml:space="preserve">: </w:t>
            </w:r>
            <w:r>
              <w:rPr>
                <w:rStyle w:val="span"/>
                <w:rFonts w:ascii="Fira Sans" w:eastAsia="Fira Sans" w:hAnsi="Fira Sans" w:cs="Fira Sans"/>
                <w:vanish/>
                <w:color w:val="000000"/>
              </w:rPr>
              <w:t>AP. 55, V94 K721, Thomond Village, University of Limerick, Limerick</w:t>
            </w:r>
            <w:r>
              <w:rPr>
                <w:rStyle w:val="documentaddressadrsDetails"/>
                <w:rFonts w:ascii="Fira Sans" w:eastAsia="Fira Sans" w:hAnsi="Fira Sans" w:cs="Fira Sans"/>
                <w:vanish/>
                <w:color w:val="000000"/>
              </w:rPr>
              <w:t xml:space="preserve"> </w:t>
            </w:r>
          </w:p>
          <w:p w14:paraId="00A52108" w14:textId="77777777" w:rsidR="00DE7CC1" w:rsidRDefault="00000000">
            <w:pPr>
              <w:pStyle w:val="documentpaddedline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Open for remote work</w:t>
            </w:r>
          </w:p>
          <w:p w14:paraId="59F0DE36" w14:textId="77777777" w:rsidR="00DE7CC1" w:rsidRDefault="00000000">
            <w:pPr>
              <w:pStyle w:val="documentpaddedline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Phone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: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0892335980</w:t>
            </w:r>
          </w:p>
          <w:p w14:paraId="0889A134" w14:textId="77777777" w:rsidR="00DE7CC1" w:rsidRDefault="00000000">
            <w:pPr>
              <w:pStyle w:val="documentpaddedline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Email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: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fengziyuan72@gmail.com</w:t>
            </w:r>
          </w:p>
          <w:p w14:paraId="22F9EFD4" w14:textId="77777777" w:rsidR="00DE7CC1" w:rsidRDefault="00000000">
            <w:pPr>
              <w:pStyle w:val="documentbottomlowborder"/>
              <w:pBdr>
                <w:top w:val="none" w:sz="0" w:space="5" w:color="auto"/>
                <w:bottom w:val="single" w:sz="8" w:space="0" w:color="0069A5"/>
              </w:pBdr>
              <w:spacing w:line="2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  <w:p w14:paraId="69726ABC" w14:textId="77777777" w:rsidR="00DE7CC1" w:rsidRDefault="00000000">
            <w:pPr>
              <w:pStyle w:val="topborder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</w:rPr>
              <w:t> </w:t>
            </w:r>
          </w:p>
          <w:p w14:paraId="65759C84" w14:textId="77777777" w:rsidR="00DE7CC1" w:rsidRDefault="00000000">
            <w:pPr>
              <w:pStyle w:val="documentsectiontoppadding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</w:rPr>
              <w:t> </w:t>
            </w:r>
          </w:p>
          <w:p w14:paraId="6C025535" w14:textId="06D0B4DF" w:rsidR="00DE7CC1" w:rsidRDefault="00000000">
            <w:pPr>
              <w:pStyle w:val="documentheading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  <w:highlight w:val="white"/>
              </w:rPr>
              <w:t>Skills </w:t>
            </w:r>
            <w:r w:rsidR="00C135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2D02CD4" wp14:editId="6A241F46">
                      <wp:simplePos x="0" y="0"/>
                      <wp:positionH relativeFrom="column">
                        <wp:posOffset>0</wp:posOffset>
                      </wp:positionH>
                      <wp:positionV relativeFrom="line">
                        <wp:posOffset>22225</wp:posOffset>
                      </wp:positionV>
                      <wp:extent cx="2023110" cy="146050"/>
                      <wp:effectExtent l="0" t="0" r="0" b="635"/>
                      <wp:wrapNone/>
                      <wp:docPr id="101290792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8F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DBABC7" id="Rectangle 6" o:spid="_x0000_s1026" style="position:absolute;margin-left:0;margin-top:1.75pt;width:159.3pt;height:11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" fillcolor="#d9e8f2" stroked="f">
                      <w10:wrap anchory="line"/>
                    </v:rect>
                  </w:pict>
                </mc:Fallback>
              </mc:AlternateContent>
            </w:r>
          </w:p>
          <w:p w14:paraId="2DD94D14" w14:textId="77777777" w:rsidR="00074F28" w:rsidRDefault="00000000">
            <w:pPr>
              <w:pStyle w:val="divdocumentulli"/>
              <w:numPr>
                <w:ilvl w:val="0"/>
                <w:numId w:val="5"/>
              </w:numPr>
              <w:spacing w:line="260" w:lineRule="atLeast"/>
              <w:ind w:left="200" w:hanging="192"/>
              <w:rPr>
                <w:rStyle w:val="u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074F28">
              <w:rPr>
                <w:rStyle w:val="Strong1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Programming Languages:</w:t>
            </w:r>
            <w:r w:rsidRPr="00074F28">
              <w:rPr>
                <w:rStyle w:val="u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</w:p>
          <w:p w14:paraId="2A03DA0F" w14:textId="66646387" w:rsidR="00074F28" w:rsidRPr="005250FF" w:rsidRDefault="00000000" w:rsidP="00074F28">
            <w:pPr>
              <w:pStyle w:val="divdocumentulli"/>
              <w:numPr>
                <w:ilvl w:val="0"/>
                <w:numId w:val="5"/>
              </w:numPr>
              <w:spacing w:line="260" w:lineRule="atLeast"/>
              <w:rPr>
                <w:rStyle w:val="u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</w:pPr>
            <w:r w:rsidRPr="005250FF">
              <w:rPr>
                <w:rStyle w:val="u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  <w:t>C (Embedded)</w:t>
            </w:r>
          </w:p>
          <w:p w14:paraId="27567229" w14:textId="51ABD0A5" w:rsidR="00074F28" w:rsidRPr="005250FF" w:rsidRDefault="00000000" w:rsidP="00074F28">
            <w:pPr>
              <w:pStyle w:val="divdocumentulli"/>
              <w:numPr>
                <w:ilvl w:val="0"/>
                <w:numId w:val="5"/>
              </w:numPr>
              <w:spacing w:line="260" w:lineRule="atLeast"/>
              <w:rPr>
                <w:rStyle w:val="u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</w:pPr>
            <w:r w:rsidRPr="005250FF">
              <w:rPr>
                <w:rStyle w:val="u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  <w:t xml:space="preserve">Java </w:t>
            </w:r>
            <w:r w:rsidR="00074F28" w:rsidRPr="005250FF">
              <w:rPr>
                <w:rStyle w:val="u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  <w:t>OOP</w:t>
            </w:r>
          </w:p>
          <w:p w14:paraId="47F3922F" w14:textId="71F107D7" w:rsidR="00074F28" w:rsidRPr="005250FF" w:rsidRDefault="00000000" w:rsidP="00074F28">
            <w:pPr>
              <w:pStyle w:val="divdocumentulli"/>
              <w:numPr>
                <w:ilvl w:val="0"/>
                <w:numId w:val="5"/>
              </w:numPr>
              <w:spacing w:line="260" w:lineRule="atLeast"/>
              <w:rPr>
                <w:rStyle w:val="u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</w:pPr>
            <w:r w:rsidRPr="005250FF">
              <w:rPr>
                <w:rStyle w:val="u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  <w:t xml:space="preserve">Python </w:t>
            </w:r>
            <w:r w:rsidR="00074F28" w:rsidRPr="005250FF">
              <w:rPr>
                <w:rStyle w:val="u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  <w:t>OOP</w:t>
            </w:r>
          </w:p>
          <w:p w14:paraId="308BC99E" w14:textId="47703610" w:rsidR="00DE7CC1" w:rsidRPr="005250FF" w:rsidRDefault="00000000" w:rsidP="00074F28">
            <w:pPr>
              <w:pStyle w:val="divdocumentulli"/>
              <w:numPr>
                <w:ilvl w:val="0"/>
                <w:numId w:val="5"/>
              </w:numPr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</w:pPr>
            <w:r w:rsidRPr="005250FF">
              <w:rPr>
                <w:rStyle w:val="u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  <w:t>MATLAB</w:t>
            </w:r>
          </w:p>
          <w:p w14:paraId="7DC27382" w14:textId="77777777" w:rsidR="00DE7CC1" w:rsidRDefault="00000000">
            <w:pPr>
              <w:pStyle w:val="divdocumentulli"/>
              <w:numPr>
                <w:ilvl w:val="0"/>
                <w:numId w:val="5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074F28">
              <w:rPr>
                <w:rStyle w:val="Strong1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Web Development: </w:t>
            </w:r>
            <w:r w:rsidRPr="00074F28">
              <w:rPr>
                <w:rStyle w:val="u"/>
                <w:rFonts w:ascii="Fira Sans" w:eastAsia="Fira Sans" w:hAnsi="Fira Sans" w:cs="Fira Sans"/>
                <w:color w:val="000000"/>
                <w:sz w:val="20"/>
                <w:szCs w:val="20"/>
              </w:rPr>
              <w:t>HTML, CSS, JavaScript</w:t>
            </w:r>
            <w:r>
              <w:rPr>
                <w:rStyle w:val="u"/>
                <w:rFonts w:ascii="Fira Sans" w:eastAsia="Fira Sans" w:hAnsi="Fira Sans" w:cs="Fira Sans"/>
                <w:color w:val="000000"/>
                <w:sz w:val="20"/>
                <w:szCs w:val="20"/>
                <w:u w:val="single" w:color="000000"/>
              </w:rPr>
              <w:t xml:space="preserve">. </w:t>
            </w:r>
          </w:p>
          <w:p w14:paraId="27D63C83" w14:textId="77777777" w:rsidR="00DE7CC1" w:rsidRPr="00074F28" w:rsidRDefault="00000000">
            <w:pPr>
              <w:pStyle w:val="divdocumentulli"/>
              <w:numPr>
                <w:ilvl w:val="0"/>
                <w:numId w:val="5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074F28">
              <w:rPr>
                <w:rStyle w:val="Strong1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Networking: </w:t>
            </w:r>
            <w:r w:rsidRPr="00074F28">
              <w:rPr>
                <w:rStyle w:val="u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Ethernet &amp; IP Networking, Cisco Packet Tracer, Arduino &amp; Python IoT Application. </w:t>
            </w:r>
          </w:p>
          <w:p w14:paraId="60DC31D9" w14:textId="77777777" w:rsidR="00DE7CC1" w:rsidRPr="00074F28" w:rsidRDefault="00000000">
            <w:pPr>
              <w:pStyle w:val="divdocumentulli"/>
              <w:numPr>
                <w:ilvl w:val="0"/>
                <w:numId w:val="5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074F28">
              <w:rPr>
                <w:rStyle w:val="Strong1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Engineering Drawing:</w:t>
            </w:r>
            <w:r w:rsidRPr="00074F28">
              <w:rPr>
                <w:rStyle w:val="u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 w:rsidRPr="005250FF">
              <w:rPr>
                <w:rStyle w:val="u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  <w:t>Autodesk CAD</w:t>
            </w:r>
            <w:r w:rsidRPr="00074F28">
              <w:rPr>
                <w:rStyle w:val="u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 w:rsidRPr="005250FF">
              <w:rPr>
                <w:rStyle w:val="u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  <w:t>SketchUp</w:t>
            </w:r>
            <w:r w:rsidRPr="00074F28">
              <w:rPr>
                <w:rStyle w:val="u"/>
                <w:rFonts w:ascii="Fira Sans" w:eastAsia="Fira Sans" w:hAnsi="Fira Sans" w:cs="Fira Sans"/>
                <w:color w:val="000000"/>
                <w:sz w:val="20"/>
                <w:szCs w:val="20"/>
              </w:rPr>
              <w:t>, SketchUp-based V-Ray Rendering.</w:t>
            </w:r>
          </w:p>
          <w:p w14:paraId="7A713DE0" w14:textId="77777777" w:rsidR="00DE7CC1" w:rsidRDefault="00000000">
            <w:pPr>
              <w:pStyle w:val="divdocumentulli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Communication</w:t>
            </w: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: Technical Writing.</w:t>
            </w:r>
          </w:p>
          <w:p w14:paraId="655FB7BA" w14:textId="77777777" w:rsidR="00DE7CC1" w:rsidRDefault="00000000">
            <w:pPr>
              <w:pStyle w:val="divdocumentulli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Teamwork:</w:t>
            </w: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Experienced with Microsoft </w:t>
            </w:r>
            <w:r w:rsidRPr="005250FF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  <w:highlight w:val="cyan"/>
              </w:rPr>
              <w:t>Outlook and Teams</w:t>
            </w: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Environment</w:t>
            </w:r>
          </w:p>
          <w:p w14:paraId="2418566E" w14:textId="77777777" w:rsidR="00DE7CC1" w:rsidRDefault="00000000">
            <w:pPr>
              <w:pStyle w:val="divdocumentulli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Problem-Solving: </w:t>
            </w: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Project Delivery, Data Analysis, Embedded Automation.</w:t>
            </w:r>
          </w:p>
          <w:p w14:paraId="54B8771A" w14:textId="77777777" w:rsidR="00DE7CC1" w:rsidRDefault="00000000">
            <w:pPr>
              <w:pStyle w:val="divdocumentulli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Initiative:</w:t>
            </w: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Lifelong Skills Development, including 3D Modeling, Networking with Arduino, and Japanese Language.</w:t>
            </w:r>
          </w:p>
          <w:p w14:paraId="402193A2" w14:textId="77777777" w:rsidR="00074F28" w:rsidRDefault="00074F28" w:rsidP="00074F28">
            <w:pPr>
              <w:pStyle w:val="documentbottomlowborder"/>
              <w:pBdr>
                <w:top w:val="none" w:sz="0" w:space="5" w:color="auto"/>
                <w:bottom w:val="single" w:sz="8" w:space="0" w:color="0069A5"/>
              </w:pBdr>
              <w:spacing w:line="2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  <w:p w14:paraId="63298823" w14:textId="77777777" w:rsidR="00074F28" w:rsidRDefault="00074F28" w:rsidP="00074F28">
            <w:pPr>
              <w:pStyle w:val="topborder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</w:rPr>
              <w:t> </w:t>
            </w:r>
          </w:p>
          <w:p w14:paraId="4B58A232" w14:textId="77777777" w:rsidR="00074F28" w:rsidRDefault="00074F28" w:rsidP="00074F28">
            <w:pPr>
              <w:pStyle w:val="documentsectiontoppadding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</w:rPr>
              <w:t> </w:t>
            </w:r>
          </w:p>
          <w:p w14:paraId="22533F31" w14:textId="49B3AD00" w:rsidR="00074F28" w:rsidRDefault="00074F28" w:rsidP="00074F28">
            <w:pPr>
              <w:pStyle w:val="documentheading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  <w:highlight w:val="white"/>
              </w:rPr>
              <w:t>LAnGUAGES </w:t>
            </w:r>
            <w:r w:rsidR="00C135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14F3010F" wp14:editId="07D3215D">
                      <wp:simplePos x="0" y="0"/>
                      <wp:positionH relativeFrom="column">
                        <wp:posOffset>0</wp:posOffset>
                      </wp:positionH>
                      <wp:positionV relativeFrom="line">
                        <wp:posOffset>22225</wp:posOffset>
                      </wp:positionV>
                      <wp:extent cx="2023110" cy="146050"/>
                      <wp:effectExtent l="0" t="0" r="0" b="0"/>
                      <wp:wrapNone/>
                      <wp:docPr id="2118705488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8F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31885C" id="Rectangle 14" o:spid="_x0000_s1026" style="position:absolute;margin-left:0;margin-top:1.75pt;width:159.3pt;height:11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" fillcolor="#d9e8f2" stroked="f">
                      <w10:wrap anchory="line"/>
                    </v:rect>
                  </w:pict>
                </mc:Fallback>
              </mc:AlternateContent>
            </w:r>
          </w:p>
          <w:p w14:paraId="6056C97D" w14:textId="77777777" w:rsidR="00074F28" w:rsidRDefault="00074F28" w:rsidP="00074F28">
            <w:pPr>
              <w:pStyle w:val="div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angSecfieldany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English</w:t>
            </w:r>
            <w:r>
              <w:rPr>
                <w:rStyle w:val="documentlangSecfieldany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langSecfieldany"/>
                <w:rFonts w:ascii="Fira Sans" w:eastAsia="Fira Sans" w:hAnsi="Fira Sans" w:cs="Fira Sans"/>
                <w:b/>
                <w:bCs/>
                <w:vanish/>
                <w:color w:val="000000"/>
                <w:sz w:val="20"/>
                <w:szCs w:val="20"/>
              </w:rPr>
              <w:t xml:space="preserve">: </w:t>
            </w:r>
          </w:p>
          <w:p w14:paraId="7C7CB3A6" w14:textId="77777777" w:rsidR="00074F28" w:rsidRDefault="00074F28" w:rsidP="00074F28">
            <w:pPr>
              <w:pStyle w:val="div"/>
              <w:spacing w:line="230" w:lineRule="exac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angSecfieldany"/>
                <w:rFonts w:ascii="Fira Sans" w:eastAsia="Fira Sans" w:hAnsi="Fira Sans" w:cs="Fira Sans"/>
                <w:color w:val="000000"/>
                <w:sz w:val="20"/>
                <w:szCs w:val="20"/>
              </w:rPr>
              <w:t>Fluent</w:t>
            </w:r>
          </w:p>
          <w:p w14:paraId="5704CF14" w14:textId="77777777" w:rsidR="00074F28" w:rsidRDefault="00074F28" w:rsidP="00074F28">
            <w:pPr>
              <w:pStyle w:val="div"/>
              <w:spacing w:before="100"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angSecfieldany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Chinese (Mandarin)</w:t>
            </w:r>
            <w:r>
              <w:rPr>
                <w:rStyle w:val="documentlangSecfieldany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langSecfieldany"/>
                <w:rFonts w:ascii="Fira Sans" w:eastAsia="Fira Sans" w:hAnsi="Fira Sans" w:cs="Fira Sans"/>
                <w:b/>
                <w:bCs/>
                <w:vanish/>
                <w:color w:val="000000"/>
                <w:sz w:val="20"/>
                <w:szCs w:val="20"/>
              </w:rPr>
              <w:t xml:space="preserve">: </w:t>
            </w:r>
          </w:p>
          <w:p w14:paraId="6E892222" w14:textId="77777777" w:rsidR="00074F28" w:rsidRDefault="00074F28" w:rsidP="00074F28">
            <w:pPr>
              <w:pStyle w:val="div"/>
              <w:spacing w:line="230" w:lineRule="exac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angSecfieldany"/>
                <w:rFonts w:ascii="Fira Sans" w:eastAsia="Fira Sans" w:hAnsi="Fira Sans" w:cs="Fira Sans"/>
                <w:color w:val="000000"/>
                <w:sz w:val="20"/>
                <w:szCs w:val="20"/>
              </w:rPr>
              <w:t>Native</w:t>
            </w:r>
          </w:p>
          <w:p w14:paraId="1DEF5376" w14:textId="77777777" w:rsidR="00074F28" w:rsidRDefault="00074F28" w:rsidP="00074F28">
            <w:pPr>
              <w:pStyle w:val="div"/>
              <w:spacing w:before="100"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angSecfieldany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Japanese</w:t>
            </w:r>
            <w:r>
              <w:rPr>
                <w:rStyle w:val="documentlangSecfieldany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langSecfieldany"/>
                <w:rFonts w:ascii="Fira Sans" w:eastAsia="Fira Sans" w:hAnsi="Fira Sans" w:cs="Fira Sans"/>
                <w:b/>
                <w:bCs/>
                <w:vanish/>
                <w:color w:val="000000"/>
                <w:sz w:val="20"/>
                <w:szCs w:val="20"/>
              </w:rPr>
              <w:t xml:space="preserve">: </w:t>
            </w:r>
          </w:p>
          <w:p w14:paraId="016198EF" w14:textId="77777777" w:rsidR="00074F28" w:rsidRDefault="00074F28" w:rsidP="00074F28">
            <w:pPr>
              <w:pStyle w:val="div"/>
              <w:spacing w:line="230" w:lineRule="exac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angSecfieldany"/>
                <w:rFonts w:ascii="Fira Sans" w:eastAsia="Fira Sans" w:hAnsi="Fira Sans" w:cs="Fira Sans"/>
                <w:color w:val="000000"/>
                <w:sz w:val="20"/>
                <w:szCs w:val="20"/>
              </w:rPr>
              <w:t>Elementary</w:t>
            </w:r>
          </w:p>
          <w:p w14:paraId="2230A546" w14:textId="77777777" w:rsidR="00074F28" w:rsidRDefault="00074F28" w:rsidP="00074F28">
            <w:pPr>
              <w:pStyle w:val="divdocumentulli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  <w:p w14:paraId="43BE02AD" w14:textId="77777777" w:rsidR="00DE7CC1" w:rsidRDefault="00000000">
            <w:pPr>
              <w:pStyle w:val="divdocument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ira Sans" w:eastAsia="Fira Sans" w:hAnsi="Fira Sans" w:cs="Fira Sans"/>
                <w:b/>
                <w:bCs/>
                <w:vanish/>
                <w:color w:val="000000"/>
                <w:sz w:val="20"/>
                <w:szCs w:val="20"/>
                <w:u w:val="single" w:color="000000"/>
              </w:rPr>
              <w:t>Programming Languages:</w:t>
            </w:r>
            <w:r>
              <w:rPr>
                <w:rStyle w:val="u"/>
                <w:rFonts w:ascii="Fira Sans" w:eastAsia="Fira Sans" w:hAnsi="Fira Sans" w:cs="Fira Sans"/>
                <w:vanish/>
                <w:color w:val="000000"/>
                <w:sz w:val="20"/>
                <w:szCs w:val="20"/>
                <w:u w:val="single" w:color="000000"/>
              </w:rPr>
              <w:t xml:space="preserve"> C (Embedded Development), Java (Object-Oriented Programming), Python (Object-Oriented Programming), MATLAB. </w:t>
            </w:r>
          </w:p>
          <w:p w14:paraId="6B7985B4" w14:textId="77777777" w:rsidR="00DE7CC1" w:rsidRDefault="00000000">
            <w:pPr>
              <w:pStyle w:val="divdocument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ira Sans" w:eastAsia="Fira Sans" w:hAnsi="Fira Sans" w:cs="Fira Sans"/>
                <w:b/>
                <w:bCs/>
                <w:vanish/>
                <w:color w:val="000000"/>
                <w:sz w:val="20"/>
                <w:szCs w:val="20"/>
                <w:u w:val="single" w:color="000000"/>
              </w:rPr>
              <w:t xml:space="preserve">Web Development: </w:t>
            </w:r>
            <w:r>
              <w:rPr>
                <w:rStyle w:val="u"/>
                <w:rFonts w:ascii="Fira Sans" w:eastAsia="Fira Sans" w:hAnsi="Fira Sans" w:cs="Fira Sans"/>
                <w:vanish/>
                <w:color w:val="000000"/>
                <w:sz w:val="20"/>
                <w:szCs w:val="20"/>
                <w:u w:val="single" w:color="000000"/>
              </w:rPr>
              <w:t xml:space="preserve">HTML, CSS, JavaScript. </w:t>
            </w:r>
          </w:p>
          <w:p w14:paraId="300B48F2" w14:textId="77777777" w:rsidR="00DE7CC1" w:rsidRDefault="00000000">
            <w:pPr>
              <w:pStyle w:val="divdocument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ira Sans" w:eastAsia="Fira Sans" w:hAnsi="Fira Sans" w:cs="Fira Sans"/>
                <w:b/>
                <w:bCs/>
                <w:vanish/>
                <w:color w:val="000000"/>
                <w:sz w:val="20"/>
                <w:szCs w:val="20"/>
                <w:u w:val="single" w:color="000000"/>
              </w:rPr>
              <w:t xml:space="preserve">Networking: </w:t>
            </w:r>
            <w:r>
              <w:rPr>
                <w:rStyle w:val="u"/>
                <w:rFonts w:ascii="Fira Sans" w:eastAsia="Fira Sans" w:hAnsi="Fira Sans" w:cs="Fira Sans"/>
                <w:vanish/>
                <w:color w:val="000000"/>
                <w:sz w:val="20"/>
                <w:szCs w:val="20"/>
                <w:u w:val="single" w:color="000000"/>
              </w:rPr>
              <w:t xml:space="preserve">Ethernet &amp; IP Networking, Cisco Packet Tracer, Arduino &amp; Python IoT Application. </w:t>
            </w:r>
          </w:p>
          <w:p w14:paraId="3BFA3DD0" w14:textId="77777777" w:rsidR="00DE7CC1" w:rsidRDefault="00000000">
            <w:pPr>
              <w:pStyle w:val="divdocument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ira Sans" w:eastAsia="Fira Sans" w:hAnsi="Fira Sans" w:cs="Fira Sans"/>
                <w:b/>
                <w:bCs/>
                <w:vanish/>
                <w:color w:val="000000"/>
                <w:sz w:val="20"/>
                <w:szCs w:val="20"/>
                <w:u w:val="single" w:color="000000"/>
              </w:rPr>
              <w:t>Engineering Drawing:</w:t>
            </w:r>
            <w:r>
              <w:rPr>
                <w:rStyle w:val="u"/>
                <w:rFonts w:ascii="Fira Sans" w:eastAsia="Fira Sans" w:hAnsi="Fira Sans" w:cs="Fira Sans"/>
                <w:vanish/>
                <w:color w:val="000000"/>
                <w:sz w:val="20"/>
                <w:szCs w:val="20"/>
                <w:u w:val="single" w:color="000000"/>
              </w:rPr>
              <w:t xml:space="preserve"> Autodesk CAD, SketchUp, SketchUp-based V-Ray Rendering.</w:t>
            </w:r>
          </w:p>
          <w:p w14:paraId="0A221C7F" w14:textId="77777777" w:rsidR="00DE7CC1" w:rsidRDefault="00000000">
            <w:pPr>
              <w:pStyle w:val="divdocumentulli"/>
              <w:numPr>
                <w:ilvl w:val="0"/>
                <w:numId w:val="8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ira Sans" w:eastAsia="Fira Sans" w:hAnsi="Fira Sans" w:cs="Fira Sans"/>
                <w:b/>
                <w:bCs/>
                <w:vanish/>
                <w:color w:val="000000"/>
                <w:sz w:val="20"/>
                <w:szCs w:val="20"/>
              </w:rPr>
              <w:t>Communication</w:t>
            </w:r>
            <w:r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>: Technical Writing.</w:t>
            </w:r>
          </w:p>
          <w:p w14:paraId="59ABF5FF" w14:textId="77777777" w:rsidR="00DE7CC1" w:rsidRDefault="00000000">
            <w:pPr>
              <w:pStyle w:val="divdocumentulli"/>
              <w:numPr>
                <w:ilvl w:val="0"/>
                <w:numId w:val="8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ira Sans" w:eastAsia="Fira Sans" w:hAnsi="Fira Sans" w:cs="Fira Sans"/>
                <w:b/>
                <w:bCs/>
                <w:vanish/>
                <w:color w:val="000000"/>
                <w:sz w:val="20"/>
                <w:szCs w:val="20"/>
              </w:rPr>
              <w:t>Teamwork:</w:t>
            </w:r>
            <w:r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 xml:space="preserve"> Experienced with Microsoft Outlook and Teams Environment</w:t>
            </w:r>
          </w:p>
          <w:p w14:paraId="35092AE1" w14:textId="77777777" w:rsidR="00DE7CC1" w:rsidRDefault="00000000">
            <w:pPr>
              <w:pStyle w:val="divdocumentulli"/>
              <w:numPr>
                <w:ilvl w:val="0"/>
                <w:numId w:val="8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ira Sans" w:eastAsia="Fira Sans" w:hAnsi="Fira Sans" w:cs="Fira Sans"/>
                <w:b/>
                <w:bCs/>
                <w:vanish/>
                <w:color w:val="000000"/>
                <w:sz w:val="20"/>
                <w:szCs w:val="20"/>
              </w:rPr>
              <w:t xml:space="preserve">Problem-Solving: </w:t>
            </w:r>
            <w:r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>Project Delivery, Data Analysis, Embedded Automation.</w:t>
            </w:r>
          </w:p>
          <w:p w14:paraId="3BBEBB27" w14:textId="77777777" w:rsidR="00DE7CC1" w:rsidRDefault="00000000">
            <w:pPr>
              <w:pStyle w:val="divdocumentulli"/>
              <w:numPr>
                <w:ilvl w:val="0"/>
                <w:numId w:val="8"/>
              </w:numPr>
              <w:spacing w:line="260" w:lineRule="atLeast"/>
              <w:ind w:left="200" w:hanging="192"/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ira Sans" w:eastAsia="Fira Sans" w:hAnsi="Fira Sans" w:cs="Fira Sans"/>
                <w:b/>
                <w:bCs/>
                <w:vanish/>
                <w:color w:val="000000"/>
                <w:sz w:val="20"/>
                <w:szCs w:val="20"/>
              </w:rPr>
              <w:t>Initiative:</w:t>
            </w:r>
            <w:r>
              <w:rPr>
                <w:rStyle w:val="documentright-box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 xml:space="preserve"> Lifelong Skills Development, including 3D Modeling, Networking with Arduino, and Japanese Language.</w:t>
            </w:r>
          </w:p>
          <w:p w14:paraId="5480817A" w14:textId="77777777" w:rsidR="00DE7CC1" w:rsidRDefault="00000000">
            <w:pPr>
              <w:pStyle w:val="documentleft-boxsectionnth-last-child1bottomlowborder"/>
              <w:pBdr>
                <w:top w:val="none" w:sz="0" w:space="5" w:color="auto"/>
                <w:bottom w:val="single" w:sz="8" w:space="0" w:color="0069A5"/>
              </w:pBdr>
              <w:spacing w:line="2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  <w:p w14:paraId="0A48E850" w14:textId="77777777" w:rsidR="00074F28" w:rsidRDefault="00074F28">
            <w:pPr>
              <w:pStyle w:val="documentleft-boxsectionnth-last-child1bottomlowborder"/>
              <w:pBdr>
                <w:top w:val="none" w:sz="0" w:space="5" w:color="auto"/>
                <w:bottom w:val="single" w:sz="8" w:space="0" w:color="0069A5"/>
              </w:pBdr>
              <w:spacing w:line="2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</w:p>
          <w:p w14:paraId="1D18884A" w14:textId="77777777" w:rsidR="00074F28" w:rsidRDefault="00074F28">
            <w:pPr>
              <w:pStyle w:val="documentleft-boxsectionnth-last-child1bottomlowborder"/>
              <w:pBdr>
                <w:top w:val="none" w:sz="0" w:space="5" w:color="auto"/>
                <w:bottom w:val="single" w:sz="8" w:space="0" w:color="0069A5"/>
              </w:pBdr>
              <w:spacing w:line="2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</w:p>
          <w:p w14:paraId="67F57EA0" w14:textId="77777777" w:rsidR="00074F28" w:rsidRDefault="00074F28">
            <w:pPr>
              <w:pStyle w:val="documentleft-boxsectionnth-last-child1bottomlowborder"/>
              <w:pBdr>
                <w:top w:val="none" w:sz="0" w:space="5" w:color="auto"/>
                <w:bottom w:val="single" w:sz="8" w:space="0" w:color="0069A5"/>
              </w:pBdr>
              <w:spacing w:line="2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</w:p>
          <w:p w14:paraId="1F1E909A" w14:textId="7536E80D" w:rsidR="00074F28" w:rsidRDefault="00074F28">
            <w:pPr>
              <w:pStyle w:val="documentleft-boxsectionnth-last-child1bottomlowborder"/>
              <w:pBdr>
                <w:top w:val="none" w:sz="0" w:space="5" w:color="auto"/>
                <w:bottom w:val="single" w:sz="8" w:space="0" w:color="0069A5"/>
              </w:pBdr>
              <w:spacing w:line="2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</w:p>
        </w:tc>
      </w:tr>
    </w:tbl>
    <w:p w14:paraId="08F9A57F" w14:textId="22C4E340" w:rsidR="007563F2" w:rsidRPr="007563F2" w:rsidRDefault="007563F2" w:rsidP="007563F2">
      <w:pPr>
        <w:tabs>
          <w:tab w:val="left" w:pos="4755"/>
        </w:tabs>
        <w:rPr>
          <w:rFonts w:ascii="Fira Sans" w:eastAsia="Fira Sans" w:hAnsi="Fira Sans" w:cs="Fira Sans"/>
          <w:sz w:val="2"/>
          <w:szCs w:val="2"/>
        </w:rPr>
      </w:pPr>
    </w:p>
    <w:sectPr w:rsidR="007563F2" w:rsidRPr="007563F2">
      <w:type w:val="continuous"/>
      <w:pgSz w:w="11906" w:h="16838"/>
      <w:pgMar w:top="400" w:right="700" w:bottom="4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84A7C" w14:textId="77777777" w:rsidR="002019A0" w:rsidRDefault="002019A0" w:rsidP="007563F2">
      <w:pPr>
        <w:spacing w:line="240" w:lineRule="auto"/>
      </w:pPr>
      <w:r>
        <w:separator/>
      </w:r>
    </w:p>
  </w:endnote>
  <w:endnote w:type="continuationSeparator" w:id="0">
    <w:p w14:paraId="01C718F3" w14:textId="77777777" w:rsidR="002019A0" w:rsidRDefault="002019A0" w:rsidP="00756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charset w:val="00"/>
    <w:family w:val="swiss"/>
    <w:pitch w:val="variable"/>
    <w:sig w:usb0="600002FF" w:usb1="00000001" w:usb2="00000000" w:usb3="00000000" w:csb0="0000019F" w:csb1="00000000"/>
    <w:embedRegular r:id="rId1" w:fontKey="{6860C352-8DD6-4C1F-8AF6-13B019707591}"/>
    <w:embedBold r:id="rId2" w:fontKey="{D19FBFFE-ECFA-40E0-BE08-4562C3218B3B}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A267C" w14:textId="77777777" w:rsidR="002019A0" w:rsidRDefault="002019A0" w:rsidP="007563F2">
      <w:pPr>
        <w:spacing w:line="240" w:lineRule="auto"/>
      </w:pPr>
      <w:r>
        <w:separator/>
      </w:r>
    </w:p>
  </w:footnote>
  <w:footnote w:type="continuationSeparator" w:id="0">
    <w:p w14:paraId="4799726E" w14:textId="77777777" w:rsidR="002019A0" w:rsidRDefault="002019A0" w:rsidP="007563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936B3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F8CB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0CA6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0EF1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DA44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4ED6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FE2A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76DD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E2EC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EE2D5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E6FD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4C43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8659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70A0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1E07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D2BC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42EA7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1833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582AD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CA0E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AC45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E61E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E873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3450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4A4E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AA79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12D5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3EED4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9457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C4AD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3253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1E74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FE31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6245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4696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5812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F5F8C720"/>
    <w:lvl w:ilvl="0" w:tplc="C67060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8053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DA41F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9C9D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D81C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721C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B4C2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3A12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F040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F4627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C0A0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C2FC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A4F9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8247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AA4B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4EF2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64D9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8A07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41435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1297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9BA94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5213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166A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6806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D4D0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E035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2852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3B4E92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489F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68A7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1A45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A0AB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6C25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F832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EC7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6842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39920783">
    <w:abstractNumId w:val="0"/>
  </w:num>
  <w:num w:numId="2" w16cid:durableId="425469184">
    <w:abstractNumId w:val="1"/>
  </w:num>
  <w:num w:numId="3" w16cid:durableId="35131164">
    <w:abstractNumId w:val="2"/>
  </w:num>
  <w:num w:numId="4" w16cid:durableId="1733692893">
    <w:abstractNumId w:val="3"/>
  </w:num>
  <w:num w:numId="5" w16cid:durableId="1910185993">
    <w:abstractNumId w:val="4"/>
  </w:num>
  <w:num w:numId="6" w16cid:durableId="148906304">
    <w:abstractNumId w:val="5"/>
  </w:num>
  <w:num w:numId="7" w16cid:durableId="938101389">
    <w:abstractNumId w:val="6"/>
  </w:num>
  <w:num w:numId="8" w16cid:durableId="19387073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C1"/>
    <w:rsid w:val="00074F28"/>
    <w:rsid w:val="002019A0"/>
    <w:rsid w:val="005250FF"/>
    <w:rsid w:val="00600DE1"/>
    <w:rsid w:val="00602E97"/>
    <w:rsid w:val="006C2A30"/>
    <w:rsid w:val="007563F2"/>
    <w:rsid w:val="00C135D7"/>
    <w:rsid w:val="00DE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2FEA"/>
  <w15:docId w15:val="{A5A62E42-59F8-446F-9F84-30095FA0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paragraph" w:customStyle="1" w:styleId="div">
    <w:name w:val="div"/>
    <w:basedOn w:val="Normal"/>
  </w:style>
  <w:style w:type="paragraph" w:customStyle="1" w:styleId="documentparagraph">
    <w:name w:val="document_paragraph"/>
    <w:basedOn w:val="Normal"/>
    <w:pPr>
      <w:pBdr>
        <w:top w:val="none" w:sz="0" w:space="15" w:color="auto"/>
      </w:pBdr>
    </w:pPr>
  </w:style>
  <w:style w:type="character" w:customStyle="1" w:styleId="topbordercell">
    <w:name w:val="topbordercell"/>
    <w:basedOn w:val="DefaultParagraphFont"/>
    <w:rPr>
      <w:shd w:val="clear" w:color="auto" w:fill="0069A5"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tblPr/>
  </w:style>
  <w:style w:type="paragraph" w:customStyle="1" w:styleId="documentname">
    <w:name w:val="document_name"/>
    <w:basedOn w:val="Normal"/>
    <w:pPr>
      <w:pBdr>
        <w:bottom w:val="none" w:sz="0" w:space="5" w:color="auto"/>
      </w:pBdr>
      <w:spacing w:line="520" w:lineRule="atLeast"/>
    </w:pPr>
    <w:rPr>
      <w:b/>
      <w:bCs/>
      <w:caps/>
      <w:color w:val="0069A5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</w:style>
  <w:style w:type="paragraph" w:customStyle="1" w:styleId="topborder">
    <w:name w:val="topborder"/>
    <w:basedOn w:val="Normal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pPr>
      <w:spacing w:line="500" w:lineRule="atLeast"/>
    </w:pPr>
  </w:style>
  <w:style w:type="paragraph" w:customStyle="1" w:styleId="documentheading">
    <w:name w:val="document_heading"/>
    <w:basedOn w:val="Normal"/>
    <w:pPr>
      <w:pBdr>
        <w:bottom w:val="none" w:sz="0" w:space="4" w:color="auto"/>
      </w:pBdr>
      <w:spacing w:line="320" w:lineRule="atLeast"/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Pr>
      <w:caps/>
      <w:color w:val="0069A5"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documentbottomlowborder">
    <w:name w:val="document_bottomlowborder"/>
    <w:basedOn w:val="Normal"/>
    <w:rPr>
      <w:vanish/>
    </w:rPr>
  </w:style>
  <w:style w:type="paragraph" w:customStyle="1" w:styleId="documentsectiontoppadding">
    <w:name w:val="document_section_toppadding"/>
    <w:basedOn w:val="Normal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companyname">
    <w:name w:val="document_companyname"/>
    <w:basedOn w:val="DefaultParagraphFont"/>
    <w:rPr>
      <w:b/>
      <w:bCs/>
    </w:rPr>
  </w:style>
  <w:style w:type="paragraph" w:customStyle="1" w:styleId="divdocumentulli">
    <w:name w:val="div_document_ul_li"/>
    <w:basedOn w:val="Normal"/>
  </w:style>
  <w:style w:type="paragraph" w:customStyle="1" w:styleId="documentlangSecparagraphfirstparagraph">
    <w:name w:val="document_langSec_paragraph_firstparagraph"/>
    <w:basedOn w:val="Normal"/>
  </w:style>
  <w:style w:type="character" w:customStyle="1" w:styleId="documentlangSecfieldany">
    <w:name w:val="document_langSec_field_any"/>
    <w:basedOn w:val="DefaultParagraphFont"/>
  </w:style>
  <w:style w:type="paragraph" w:customStyle="1" w:styleId="hide-only-barratingBar">
    <w:name w:val="hide-only-bar_ratingBar"/>
    <w:basedOn w:val="Normal"/>
    <w:rPr>
      <w:vanish/>
    </w:rPr>
  </w:style>
  <w:style w:type="paragraph" w:customStyle="1" w:styleId="documentlangSecparagraph">
    <w:name w:val="document_langSec_paragraph"/>
    <w:basedOn w:val="Normal"/>
  </w:style>
  <w:style w:type="paragraph" w:customStyle="1" w:styleId="documentleft-boxsectionnth-last-child1bottomlowborder">
    <w:name w:val="document_left-box_section_nth-last-child(1)_bottomlowborder"/>
    <w:basedOn w:val="Normal"/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documentright-box">
    <w:name w:val="document_right-box"/>
    <w:basedOn w:val="DefaultParagraphFont"/>
  </w:style>
  <w:style w:type="paragraph" w:customStyle="1" w:styleId="documentright-boxSECTIONCNTC">
    <w:name w:val="document_right-box_SECTION_CNTC"/>
    <w:basedOn w:val="Normal"/>
  </w:style>
  <w:style w:type="paragraph" w:customStyle="1" w:styleId="documentaddress">
    <w:name w:val="document_address"/>
    <w:basedOn w:val="Normal"/>
    <w:pPr>
      <w:spacing w:line="26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ocumentSECTIONCNTCsection">
    <w:name w:val="document_SECTION_CNTC + section"/>
    <w:basedOn w:val="Normal"/>
  </w:style>
  <w:style w:type="character" w:customStyle="1" w:styleId="u">
    <w:name w:val="u"/>
    <w:basedOn w:val="DefaultParagraphFont"/>
    <w:rPr>
      <w:bdr w:val="none" w:sz="0" w:space="0" w:color="auto"/>
      <w:vertAlign w:val="baseline"/>
    </w:rPr>
  </w:style>
  <w:style w:type="paragraph" w:customStyle="1" w:styleId="documentparentContainersectionnotmulti-para-hiltmulti-para-opt">
    <w:name w:val="document_parentContainer_section_not(.multi-para-hilt)_multi-para-opt"/>
    <w:basedOn w:val="Normal"/>
    <w:rPr>
      <w:vanish/>
    </w:rPr>
  </w:style>
  <w:style w:type="paragraph" w:customStyle="1" w:styleId="documenttxtBoldParagraph">
    <w:name w:val="document_txtBold Paragraph"/>
    <w:basedOn w:val="Normal"/>
    <w:rPr>
      <w:b/>
      <w:bCs/>
    </w:rPr>
  </w:style>
  <w:style w:type="table" w:customStyle="1" w:styleId="documentparentContainer">
    <w:name w:val="document_parentContainer"/>
    <w:basedOn w:val="TableNormal"/>
    <w:tblPr/>
  </w:style>
  <w:style w:type="character" w:customStyle="1" w:styleId="bottom-box">
    <w:name w:val="bottom-box"/>
    <w:basedOn w:val="DefaultParagraphFont"/>
  </w:style>
  <w:style w:type="character" w:styleId="Hyperlink">
    <w:name w:val="Hyperlink"/>
    <w:basedOn w:val="DefaultParagraphFont"/>
    <w:uiPriority w:val="99"/>
    <w:unhideWhenUsed/>
    <w:rsid w:val="007563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3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3F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63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3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63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3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inyuan72/Python27_Leap_t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Qinyuan72/S-Q_dataBase/tree/master/Design%20and%20creative/CAD%20design%20collection%20pro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Qinyuan72/ZAK0029_Dark_IV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1E7E9-55FB-4007-9A55-7C5DF8BD0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Qinyuan Liu</vt:lpstr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Qinyuan Liu</dc:title>
  <dc:creator>Qinyuan Liu</dc:creator>
  <cp:lastModifiedBy>ULStudent:QINYUAN.LIU</cp:lastModifiedBy>
  <cp:revision>2</cp:revision>
  <dcterms:created xsi:type="dcterms:W3CDTF">2023-09-30T16:03:00Z</dcterms:created>
  <dcterms:modified xsi:type="dcterms:W3CDTF">2023-09-30T16:03:00Z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d8885b00-f4eb-47f3-af81-2843422a6cda</vt:lpwstr>
  </property>
  <property fmtid="{D5CDD505-2E9C-101B-9397-08002B2CF9AE}" pid="3" name="x1ye=0">
    <vt:lpwstr>TFkAAB+LCAAAAAAABAAUm8V2pFAURT+IAW5D3II7M9wKd76+6awMkkGKgnfvOXuvJCJNMDwO0QRBIxQpYBRPCoKI4pQgcBiCCvoM86QaXFjRZU7GWINl2zb0/P22ScOlVWC9+BwqnIf9shkyvF92rjaA7bcpCc0wIGQtajFTMiRGhYYcFmLEmiOk/ZpAvHqLcrR5hUdpkxj/gc5KdnucJ44WXpOd3sfp0oZ7SMZlnjA9PvfZgxJJDNVGeF0uMsR</vt:lpwstr>
  </property>
  <property fmtid="{D5CDD505-2E9C-101B-9397-08002B2CF9AE}" pid="4" name="x1ye=1">
    <vt:lpwstr>NiUJyBsc8+rM7TvjWk4DyBpVJN4vi22TRHJRsDC6tKNzZsXTBuO6pZ2Lxypjj5fh2lGkhZ1Y8QDEasgv+s5X6vTCbAAe1JDsWPtvoz1G3JccoMsI2T+d1/UeLdEzLJ2L8aTVjoLKhcHSPG7NSPDxaQ16i4pt+jbY34EwIlEVfiVoMLigzZC53D2ozQoANUu5FuJqfrmRcPR0YOSW6ioY0obieGj822FGBif6kOq1cQ/D6TZrFLnThjYdnobgkWy</vt:lpwstr>
  </property>
  <property fmtid="{D5CDD505-2E9C-101B-9397-08002B2CF9AE}" pid="5" name="x1ye=10">
    <vt:lpwstr>H511ybhqgbr/GsS8Danx7CeCH8mZMYSu3xZq+lkuuv/277SO8u+9BMbmKPSTKQEBXaCUGzqVlkJPG5y/zfYOWBWRRPOE6X6oJKLwGjg/goH8aB7GnvQWdHahNCz+w4K1n4dWIWV/FliiOM0O5NjM0+1tS2ZF5yjU+dOWwsCorslTPLvNCJNRuJ3bJKH87G8O3s/OAM9Bvp+KliMMNsytKZ4U9MEX8f/iYGr1TAxw5vur2xKwuwG6CfHSXxPtoDU</vt:lpwstr>
  </property>
  <property fmtid="{D5CDD505-2E9C-101B-9397-08002B2CF9AE}" pid="6" name="x1ye=11">
    <vt:lpwstr>kCYi5rSDBMVtAIP9ngharAEnYQ31CLVKgIFOZxGDI8Jb3YF4s1rwZMAZVVZ28qebeBqD3fG9msYvTxIrWZTxp4vgd5hyLp1ZEpoHSPv7rU83nzIKUtrTLJa/6r35W2I10N/NFVM3w/l1CMOLdUFU13F1fwV+RPP3E+8LWdYA62JqAURq3ll5b7/HcYtJybqJGGbLTXgmvyvzqOAXRwjHEOpkX/F1NbKckkOSyWEnRX6yh5UbKy3pCO6wuligB9r</vt:lpwstr>
  </property>
  <property fmtid="{D5CDD505-2E9C-101B-9397-08002B2CF9AE}" pid="7" name="x1ye=12">
    <vt:lpwstr>dju0WTXKhH1VW3hlrStBXsJ8iVc0Xy6jIQc1VBYO6FYy69whOqBBhVSZmtuTXRSSh1uwzZjT124KanYjI6RW5EtJ8CUyK6rlSt4+sjCAA262GBzUgwsBRGMHWEk+0dtG2Lk3+xUXBQG57SB4NfAFwboK4dbmPIKMNySHqAJIIv1xzwbSzp7dJaiXieW96OQMgfaX6p3PXxrMcxJwRnW7b6+kp/6xasPvxZs+YjtN6pch5I9MtB6ZNAXiJ3EWP2X</vt:lpwstr>
  </property>
  <property fmtid="{D5CDD505-2E9C-101B-9397-08002B2CF9AE}" pid="8" name="x1ye=13">
    <vt:lpwstr>asmNOHffngNv1Hztcx8M/+YQ8nmdv2Z0+V3UH6fQ9o1o5ANGXnLLx8mFxr2a/pW9bP+/on3QjY3ajYE/tM68RtMXTMVYgyO9KILEHgshNzftSSTVRi+wx3fhrctA7C40BnaRAwR4ZFu9Lm4SHXJqxJt9Iihn6q+evaY2EQtYSWqhdyemxPWrk+QPUW6+ts+3I6rmgxNbHYDlIZ8TfnCcdDkufTe41wM5tjF6F5MNuXzh0ezTT7uMMb4lXap/ZTB</vt:lpwstr>
  </property>
  <property fmtid="{D5CDD505-2E9C-101B-9397-08002B2CF9AE}" pid="9" name="x1ye=14">
    <vt:lpwstr>YpHEYggSHkRBA3hTo6Sx7+whCrOVG/3sJhYRnQpOso3Rbb6isIsVMcAC0eJt5jgMz+clx2oO6oAHmZQ2cHKHwFYZc6PxbVGHy4TLAqaNf9mI52jHRtKtWjiD9RzRq08scg9+zKs9nnvxR1uz6AMnwinn4Qe/gorTgwNnZSgQDQFq/DAkgK0h4wHKaXDwc3tlCuf5BuaVxYI/gfxFWnwxv3b898I4yi50VSkIGbmYFWjJxrbUHQxm1Qo/nh2fzMS</vt:lpwstr>
  </property>
  <property fmtid="{D5CDD505-2E9C-101B-9397-08002B2CF9AE}" pid="10" name="x1ye=15">
    <vt:lpwstr>xiZ6g+muROCSkJ4vzSWTtgl8K8ccMRRUaP2zo+PrqhEEyecLaGqEauo7HXsGusYlr/qTurnlWBuqHRo5AZU8Xn9AUhIa0QctjPtCUX0OLhPKk6gpV/X3uYnYzB2cLcdmvWeFSE8TNGqLkFf8JvtzVOgRn3TckLV1jlOvAIfzflfp6fbDGeD6RV8jK1c6nnBfC0FXYusPGzLgStMdcmJ0hH7YH33N4VhnZ3GuOaGuWeG6IEPiasQbpJ8CR+Fqk0x</vt:lpwstr>
  </property>
  <property fmtid="{D5CDD505-2E9C-101B-9397-08002B2CF9AE}" pid="11" name="x1ye=16">
    <vt:lpwstr>241Ywp3pspoquMmaOvyBIObA9xoVVnvn6R95RDKygKcj/YrAl4+sirBQOPevWEBJW2CUOydkVPSNd/sO9jLs7ZS0gSVaTP+oB2lNLk9rel28L0PrAn5+LIKvcitxDFfeAXpQR2bk8P/3dWlsbzmJ82RAy00/wHv+0otQB1lsqre+4xueLh6sIJNor1ch/vbkzEFseH67YXZ/CBs9WNJMfoZ2zge7uiZIl5w1HJFy6eYyDijdoVf9sPMtgxxOlES</vt:lpwstr>
  </property>
  <property fmtid="{D5CDD505-2E9C-101B-9397-08002B2CF9AE}" pid="12" name="x1ye=17">
    <vt:lpwstr>kMzcdZyRC5fnkhmxdTa5dT/wx2lTaUobXUhKkuNqiTiP5XSTUCDCtaAkA9jbeYwtJWgTIbsuX0kfR5o0nV1LAUU/J/YpRFvZm0zdc2Ce3aflN+uv50eOrvKKjkvub4mKnrglfgPdhkPpG/lDbDwS/L6FhD4CS6xqfiWH4BwpgA7Eje8/toBBZTQQKU/onncOHLW96W6aW5+elfqr85vcZIhl4QTEVCSTp17U8Q9vkjcKGqcRdFnWsyxW/ocnq5z</vt:lpwstr>
  </property>
  <property fmtid="{D5CDD505-2E9C-101B-9397-08002B2CF9AE}" pid="13" name="x1ye=18">
    <vt:lpwstr>qzw04amxi3P3y85b5Y9iGG7/3YhG75mZluoE8g+RuGKXZaOQGSBoRy6wqgMwonSc0TYTURM39S3EbL9KyCzPBioEtzHlkdEtzEms+ywHohf3t5oScfkM1NAv1BfpQL2ALD5M8nz6LliiQ8hebXv2h9FSDmfqKMAOfftj7ZYSxzq+eRKJ0y5SpupbkRf3oMnrjqKGfJ8o59NgUV1/GOwR1M9bsSrkbUZv0481hOCL5GClK3EhK8ar5+RrNkN8kD9</vt:lpwstr>
  </property>
  <property fmtid="{D5CDD505-2E9C-101B-9397-08002B2CF9AE}" pid="14" name="x1ye=19">
    <vt:lpwstr>x2HHwmAFRb/dY1xx78AV+mzLqFsNlJ54bzWR2AMdWOrpUxrbOwF9VDysc4VSfWnH15sImctdvLmlHrVKg3GDMcWTy61VvizzMy/rEVLiE1fFH4ycNdUWbbiK1RYtXGlY3q3g8gD8RCONm1jiscbAedU+EP+6dJVo/qFRxbg0kP+KuWsAHhgDJiS5d//taYIAUeMT38c8cUJ4uTOemzi5NBZpGIfWHp1/lZLm44MXp6TvSYr1qb/fiC6J8n3RZ/Z</vt:lpwstr>
  </property>
  <property fmtid="{D5CDD505-2E9C-101B-9397-08002B2CF9AE}" pid="15" name="x1ye=2">
    <vt:lpwstr>VMY72UaAHAqSEAbeLrnd6YojfJl3UjYibmoS9Ziyp81YN9taaBMSIVeyznMsPNd2DB3bKxAH95uPAXQZ8IhtPKcAaVoYM1i8kOrhJ7vpOk9+SYlH136Rjm+VRDbRby8FgkE8teM5PrFuah35YtELWJDn+isJUEo+ihXYfM8B3isxNuc2BQ8x/09+Iy7bEHls58K2qHGBN/dKttBZdW7w06zG1ecULaOVSEFmjOJoSBZxyvI3ZJkuOIWRlMBGHkE</vt:lpwstr>
  </property>
  <property fmtid="{D5CDD505-2E9C-101B-9397-08002B2CF9AE}" pid="16" name="x1ye=20">
    <vt:lpwstr>dDVmveLCFZD2E0jDq4Z9y6V1AWeQvrgnGwpKpgFp2eTyPlFnuVB3gEhm8m0RdI/IWw2m9NANmFRjlsBtty9o2ynWxPkUa69By/bFnx8G+JOIsaLazoE3cnsM+a5bfXafj0AYWyilaX6olEJ+4seeX+zk9bb4pIbTWXElzgGxT2ZUfXnPVEBKu8Hkpthmbw/DtEh+JjEsVLjfnmVWpBlTXmErMB7sdnzdevk1nTlA6XbH9cyEcQeTrtDvMSEbG+V</vt:lpwstr>
  </property>
  <property fmtid="{D5CDD505-2E9C-101B-9397-08002B2CF9AE}" pid="17" name="x1ye=21">
    <vt:lpwstr>UrMZUrjqF8SloAeRql5dVBm2D31gP0y+SPI+ZlWzKA+BToHPLbZS349qJQ2Iktwt/Xnder79NuWOsyUCXxZBahTiDv3I53/YcrvrqmofgECIfW+cmT+KhbkZRRZquwzMQig+qdERkmf+gOPO4oOvDj+LxqHQrmBSd8gmrd6okLyzi8IecLwWtyZreZqpt/heJVVI8tjZTEsC92lspAOx+zfNsZQOI571ZSL32ib2cz3zKbTICjV//mD//9LRj02</vt:lpwstr>
  </property>
  <property fmtid="{D5CDD505-2E9C-101B-9397-08002B2CF9AE}" pid="18" name="x1ye=22">
    <vt:lpwstr>IsteL6VhrugZ7cOrW3/xbds12c/9RZ8VZW30mRS+uxZAdp0/f8CrKxXEyEFITn7/CuM8p/Whs47DP57UFtRXxmWhmcs3n8HIfVwhcyH6R0azbHbk6ZIhIOC/cqinLdOvUMe92W+Dg7Mkjs3Y0MyCSUh/hjImDDllnqyy2jPo8K7pdMOWwWunaKLMpY0JQQEtV1fZljK49rd6FtzSjcI+4WgUjGuB1dE0vVokXRq8htYYYj9OPHQMrzrtoFfxrz1</vt:lpwstr>
  </property>
  <property fmtid="{D5CDD505-2E9C-101B-9397-08002B2CF9AE}" pid="19" name="x1ye=23">
    <vt:lpwstr>Hi6KBHiLcCDqFNP0OjnbWZ6ZhSurgkSnJcJw0J8babwbAhv2bolEJIh8yQ4VZyyEeNEmMFzTasbTkuU5w/VHayuWG4bQ9A0xvVm4eiI/9ifOaM923QtaTS+LNm4l+fL5zP8Si/CRFQ4gOVN8XNiBMu3yZ0bJJCNgkSQmC3yYPZxQ+ChHPpLmnskF5c17ocx66bCgAV2jtbB6zjZwfvJVnGpSCjngN7Nov22cq0nSA7z+Mtm01Tdf8upIgGMvzWn</vt:lpwstr>
  </property>
  <property fmtid="{D5CDD505-2E9C-101B-9397-08002B2CF9AE}" pid="20" name="x1ye=24">
    <vt:lpwstr>aQ40oioh318WE/j2GNY1noMlyxuJ0ZU05jyrWYy7CD6y7fXihoIzb3B/7SKV1+l4PuAC3C6nUmnQnK+bBtDMSHDylzH2teyZjvR4xfEPN8A+6rdU9MGZSuNabSYcX+9e8lfv0OqxNUGbR6tpnGRT3AOfZagGTAe+Q5y8FJaMlPE9Lhu06Q3KXLHI9QzaookGyjuXK2LWw0ePm5ve6DS3Qdf06dV+NdDqfw9MO9iQ2v4eYoqhij8yaP581HrrHFC</vt:lpwstr>
  </property>
  <property fmtid="{D5CDD505-2E9C-101B-9397-08002B2CF9AE}" pid="21" name="x1ye=25">
    <vt:lpwstr>oIohJJKSUqinJodqPv2AohkK6bh6NOeDLuwssMRdkMDe19l+CtLXrpZOtGuFCeE6cjKdrOA3v/DbxF46oEE6RTRsClHjaH49VAC68jdxxBxnj+qS/XbMUeKjNx0G6nHyos45bo1frU90s1RPVKtlWX8EyrrvW57G4Tmd08NkWOoj1hFrjZ35jx4ZVCpfcROBS84SP30ANJMO/ri53cEd+I7gvQL1jeetvf9HUHshyQF75o/CbZsDvmXp9KZw53b</vt:lpwstr>
  </property>
  <property fmtid="{D5CDD505-2E9C-101B-9397-08002B2CF9AE}" pid="22" name="x1ye=26">
    <vt:lpwstr>1aFl6yk+KojDwQnyV2entplh00v/3SaWKihsctFJBb4FfEMxSvAgUuVAUI7AQr+Mw745jiPjt0iTwo+KHuNg1loCSHyvHqBg6cocgRPWBpf0zwgzl5i9RWP4kNhw54vxhYj29caDGlNyS9JsXhVXWvOs5DSsjxyrE/t1lt8heT3ZvcTrOVwYGDtPuYbrMTlmPEbZvRf0QHDr/BUSDHkIykNWwsG4YX6Z0/m5X/vJ4qR+23qz2k83+/nniTNS/VP</vt:lpwstr>
  </property>
  <property fmtid="{D5CDD505-2E9C-101B-9397-08002B2CF9AE}" pid="23" name="x1ye=27">
    <vt:lpwstr>8rd+u0tZ7bU//KkpdwH/lNBnoMQrR2Ag2J4M5yM/v1rzfsnPIS+McMIanfFYC24tO/eRaiY9thB8swIWTplbBWUPV+h5Ax2Z7jIYORO7jvCkTkkZIuRBVhFhnupX55vapGpJwYKmvxmLKXi9un0Q8eMwlKNxdZw72P+OmuUS2oYpBRKe/0SiJCIW3HmdUd0NAyQA3Vrkdnmh9D69wqJuguz3Ky7++3HHNfP1LvXhEzOg+iHw0R8oS4heMgerWd+</vt:lpwstr>
  </property>
  <property fmtid="{D5CDD505-2E9C-101B-9397-08002B2CF9AE}" pid="24" name="x1ye=28">
    <vt:lpwstr>JlSyM8hDSixunTZh6BgnJtqHr7G8TydnBm9Yd+SY7b5PUu7d4HyTeS6/dV6fvxjPbPCzkHpEuWLAUfIPdQQxPJdyFUNDwVO7p/+M79ArK7zAvwC8duvFYtEAUuBz4RMRB+Fi7vR05XlVlxFR4OSNzDA0rJLPSsloMa6+nx8WjDbU+i0UTIqD5h2M83TkFiaHXZf6YXFQoN8r7PaFC14imbXw+c+W9PiEqdPQTLmB7CRPAha9RKMLGFNapi7y/Ii</vt:lpwstr>
  </property>
  <property fmtid="{D5CDD505-2E9C-101B-9397-08002B2CF9AE}" pid="25" name="x1ye=29">
    <vt:lpwstr>OvYfxvC5fDMm3Q/WsuWyRE8NbZFka5VH8iyjeCIi/tk0veyB0H45VFFHkA+3OCnOcLW9a2JeZTKsa2a790l4VWo3BHchMYasfXNGJ+/0qMDqxjdUAzj+ZntNsa2vfqMoUa5uVDdM5Dz7xK6CSrT3g7eqOiEWhAtpeZi+zSMkUKvkO3/0trNDrxi3T7kKnPoz1L88Vry2msJvTy2+r9PuqBW99fvlgQlVTHxRxrrGn0ln5bMuyFE85PUx63EeEWR</vt:lpwstr>
  </property>
  <property fmtid="{D5CDD505-2E9C-101B-9397-08002B2CF9AE}" pid="26" name="x1ye=3">
    <vt:lpwstr>uuehTrXoWgAc5Xj/HawCs6aARlgFxuP1QkcOA9JlTE/1C2+Qpneyc9BevWbSmQwsQnU9WGSW4XXcvM1i1mwi6Vrfv4L/5a9Txs1ZL0b5xqU+vUAX2uE0smGSVx7T4sc8BovnCXwMPhwqbAx62XqqlFbRBMUhzc/IfcnczN6lBxAwXd1OYaaXyKZfwRTM6SPcXJUwazNCn8GZhui1CLAAyoiUaFLhDC1D3QequuZBQLChaabonN1zkkuJdrzGj0A</vt:lpwstr>
  </property>
  <property fmtid="{D5CDD505-2E9C-101B-9397-08002B2CF9AE}" pid="27" name="x1ye=30">
    <vt:lpwstr>667uIkLx5rpED3S93etLs6Bb/xX/V1VKNjCp2/c4eSxwI1t0DAblnaic/iGDOKfHiW/CgJdoZSRWFZPw8Jfo3Jgj23reTkXRHEtfu7cxSZ1QOabN2YVuHdOTrLOsun7T9ynliNYKLnvLAJSof7qRcYscS/xTezIsLaCXqH18lBQ66wLzCHQ/IHBdGBl5PMtlBngqe/kUqpEqVY80oXLwmHvUsPtv3DPiYIs0J+YZnXnionK+1wBUfclb+CtPOem</vt:lpwstr>
  </property>
  <property fmtid="{D5CDD505-2E9C-101B-9397-08002B2CF9AE}" pid="28" name="x1ye=31">
    <vt:lpwstr>Lvwzifdv5GvTRgRBfciYz6jt91gQFLjBAxqKymNhebUIbQEYX/Qfkh5nnt1nGbBWOclP1bbml556EMbEE2cZJWpSex2kMTjFXM9MK7zn8cgHisT4/pnT8CbW68LAZdx/9Jtt4tayHZ1lfKDbvCb2NWcq0nw63yntaZxFHb4edQcyhu975pxHjTmENivP8J0JFngT6356W+WJjcMdf/43TeQYykypY6c+psnzyLbWkX/Npbvbo/CUHjdGMvf/srP</vt:lpwstr>
  </property>
  <property fmtid="{D5CDD505-2E9C-101B-9397-08002B2CF9AE}" pid="29" name="x1ye=32">
    <vt:lpwstr>4VqK+fpKtykE+/f3O1qOj1B2ky18aleJzfmLkx5gPXKeOo8dhtVB5MkkB2afmwlG+fowx/VIT/HVSj+ji2fFl773nsPLmXoJBA+4xegcv5mfbI5yzdxto1Je3g9NbnxsQR/vEV9/UEYzRjBkuWSK55I9SLuRQAhzJITrSxpu4EXiw66mx5sCG5KAUJMXD30oG6CGLyvB4MxwsZgHX/ZDOPRdc+bagpu4DwpWWOSOa/4MC3ZavJo8RCTbCZkLddW</vt:lpwstr>
  </property>
  <property fmtid="{D5CDD505-2E9C-101B-9397-08002B2CF9AE}" pid="30" name="x1ye=33">
    <vt:lpwstr>Mu33nQjJu1sMpDbO5l8s5kq1oJ1gb70CJVds9cn1OsmWdyrvvGvsjHIT+Q8j0pynIl4T2bDbpU+IbAxoXXlUCp2hKmSEsT/WgX0jn1lK2I39TNIW6XqzA2Be/pjunTgKXHeewJmG58LzhzdMDVvIg+PamThck1h10TOZGSh6YobFqKU2mq4T25ZRivr1Kb3NUxxsqNVWkeDjQwXV+z8LebMA/83O9jqaM1N10cgXDp/+ZRev7GjRvca8EoVHt5/</vt:lpwstr>
  </property>
  <property fmtid="{D5CDD505-2E9C-101B-9397-08002B2CF9AE}" pid="31" name="x1ye=34">
    <vt:lpwstr>Q704v0evTqPBNJyno+tkWBj7Eqfr3KLP1by4KBQevavT3ra9IPAgJGFKEsKOT9zADKX9Z9E4rD7oWqpT5lXGUmWsaVe9Yncjuhs7lSKPWC5ss13d6evESb6J7DJ19zO+H4p1eAdtkFtWqZIEHTb+NpZLp7J/Aoy0r/wGL9k+iColLkksSD/9txmbnSAa+6fNmnN4VgYI9ZKgEkmCp9VCuqR3X4K3yTIihO88rq9c5jD/xE+4n8xQmsm/YpIxlkW</vt:lpwstr>
  </property>
  <property fmtid="{D5CDD505-2E9C-101B-9397-08002B2CF9AE}" pid="32" name="x1ye=35">
    <vt:lpwstr>vpQKTIJTGbZb5ok39z4U9d2Qm/fKy2wDTR7IlJ2SUq6kc//RrQWOe8RuJ6dw4t/cl1pu0PRVpAXsukh+EZvXqbYVkc1U+HeXuReP2msSVIAapH+JZSJmqNN7y53dfqv3ZbWZ7ssdWPBkAQz5dJiyU8jzlP2XN2HyuOBOhaatcdGZIScWoJV2DVAszxbkZLidBVb5HexZUjYuPzh24GZApFMg4N68kIBFU/kDgDJpLqSnjFD2+Ol1wd+eDm95RN9</vt:lpwstr>
  </property>
  <property fmtid="{D5CDD505-2E9C-101B-9397-08002B2CF9AE}" pid="33" name="x1ye=36">
    <vt:lpwstr>MEby1mK3W2fkovos3XRaUPOTSx17YGT1vt7ZHpFesh9B+QWc3Vqd/j2opLH6sP9Ap4Ql+g/yAz2qplzF7+iPQ3P1eaopKiLv0/W/FQbiyDxLYbcxHYaUvJUxVfj5HmrwSjdhrTxaxliAAbvz+2z2M7HJKFDF0F3luPsj7aOvFQ/nsvVFwAydpH2Du91dEF9Q08owUCMbvurzUmaeTOqvXPM6BPkxGa3/f6YClmRnGUBcT1t4iTHKE4b459bFmEy</vt:lpwstr>
  </property>
  <property fmtid="{D5CDD505-2E9C-101B-9397-08002B2CF9AE}" pid="34" name="x1ye=37">
    <vt:lpwstr>GmpaRYgE20OmYJnmmu5Sod7S+Jzc9IdUH+YYGeniape1VQvTWJ+9FV//Rw0i7oNz5elbN5VPw9RMgRzpXUgn0RJybZzdJtTlaBVvbSlTZEiOTF8apvON5BBg1AbKPePmWmyHjPdBMoRIsS1cSZrzokbrgVwivVVjyKh9lCVUoQmcicd9cvMue45hj8ZWmWvkJB8m89KA+BeYBMHiBj8TXp+VIMcBXdF2AAI1ybe811dehLVrlj17Nah7+id7fbI</vt:lpwstr>
  </property>
  <property fmtid="{D5CDD505-2E9C-101B-9397-08002B2CF9AE}" pid="35" name="x1ye=38">
    <vt:lpwstr>Atsc+KvYrpI6xh/qhTjZYrahlYcfvrSnAMj48rltKdSmbNGqZZ4y46/eibdPE/lwngreUlOBMdmq9yCmHW0meFhst55jf4Lk8xk12QckxSlHRJt7KWKRY/VYJZoQfP4IPuMdWG21F2mB0TW/HM5w3xJ6XJgBApve+6VxwVeY/Qv9Dermvo8Te2ruDk78aKFZUMEnttZuG7kCLfo0J0xBEkK1CAdAmcWQ0xAQ5MAdqDE8E8erD+sXPeXlueUvHWF</vt:lpwstr>
  </property>
  <property fmtid="{D5CDD505-2E9C-101B-9397-08002B2CF9AE}" pid="36" name="x1ye=39">
    <vt:lpwstr>MHfmC/0WsLnISsp2GYTRmXNd0s7uso0/kP9vJ4TsHBvl22rV16HbeicrjaOJw9OKBCj5275ySbRG5dZAtBfQMfglh07bDKiGfD7TvggRUp4CCey6OwumACxX0f02MJ2BZenjRLiwLW0h0hAzM8hXfnm5T3pfSbgiLHLoB9bSa6Hu1+dYLSXRxptvMlcu9Vs8pQrqoBasPofKo6xD12HzDyjRPicj+i0MqopDrkbiE4HJo0hUsywlffTI2kUd1oe</vt:lpwstr>
  </property>
  <property fmtid="{D5CDD505-2E9C-101B-9397-08002B2CF9AE}" pid="37" name="x1ye=4">
    <vt:lpwstr>4GTFKksc5HHwuu2J5EouYVbtApKUSKKBX1yat88AZOQ1icQGU1chunpapcY+PL4rqF82ySxNDzB/8Gzo7mQ2QSJTzd8RbtdgaQnXr0VeFq5ToCy8FNVVyT8UUJXbnMEhwBxq/3Mb8TeYYiSzTzmQFZqc001OfrQcBTIdv+cyANXtAt3dIjs+/xTCMMbAiJMMbiYCDhAa29a+/I391qpQevRuetNdn/IQ2mEQl4TznG+e/WoaMYuRTn1vJ68VIna</vt:lpwstr>
  </property>
  <property fmtid="{D5CDD505-2E9C-101B-9397-08002B2CF9AE}" pid="38" name="x1ye=40">
    <vt:lpwstr>zpCckLrDXUy244aIVnt8kgwfgKRViTzrBUVwHMwgBfMqaLM/RRuoEa7gkF57+67RTDff8mgEmtd/IHZfTxQSnDEXcHaEWzafH/9CqAP+lawh0ZPg40SiC385zQ7sTcHTUjA+OF2gi8+ryMW5tr3wT0JnvDKjMHJ+3VUr7EfoHQVQK8Krf/Qfn9vimxVSfH/5k1biO5wDp+22XCZ7r6Wi+vRIQ0y8tlZoYAMoEMBQZmSZLkz50iv3tF/NuyA6Lqv</vt:lpwstr>
  </property>
  <property fmtid="{D5CDD505-2E9C-101B-9397-08002B2CF9AE}" pid="39" name="x1ye=41">
    <vt:lpwstr>bW++oRtJkX4PTWmWtQ8E+2OeFEeQDKv45sPLy2UTcwB/zsHUSwFSFHkneCTmyx+e7iNtv3TrlL66R74pWMy8x+Ze1D+H5dFEzeKkzrWrV7tyj3d54v5qGOmG0aoKT2rmwUbaRWjpCY+PAe7FojIJ1ejSs4VlFE/sgvmk2StD6kzBarvNjFPNKPdDjk7WByMX4SPuAujn+tVYUm3OEJlYg5VhPFXVbJew6dFGlHdXKiQtP6YFrTq7nx5ZO8/5Us0</vt:lpwstr>
  </property>
  <property fmtid="{D5CDD505-2E9C-101B-9397-08002B2CF9AE}" pid="40" name="x1ye=42">
    <vt:lpwstr>gBc6LGJDBcOmW/eI9CjZgnh/xVi/tcygF4tOTlflMuGV3q2B95d4xCV5bwl6D4PvypTjbLZ1ndETjKgzAkRu+H0S+JpgyvH+lhwlcdG5/uuo5CWWS8E58xNguXyE25me+01nLbaZg0/CegxZlZpdW+R5r0m/FQzGmTeDYbub1fiYh1RRgLJim40JXGWcehmQ7wPc3rOO+i1hGZuPGm3Z5evgg0UMgOst2nIV7asVXMLdDdh3SKfbrBqheb9mk+D</vt:lpwstr>
  </property>
  <property fmtid="{D5CDD505-2E9C-101B-9397-08002B2CF9AE}" pid="41" name="x1ye=43">
    <vt:lpwstr>46DICI7O/HqwMLEXp1wIViJl462X9Uds2tK7/HlggSatUiBir0KW1qmH8a+u0Bz0K74RvMHNE9N1aU+RO0ZsyZktMFfAMXcevBZ1M2/3/seP/USXvP/L/glSnvEi+5pcMGd0KHwoGbAv4xLib12Shgd979+roxJQq+jHTFHcLSaysLj5JgZsv7OZT+SpQAQLH9aCjnKdtXaDq3iaeU7K+jNKzz1dmjSguB3cMKiK86Xmkhq2ouJv8Rk0b2rYl4w</vt:lpwstr>
  </property>
  <property fmtid="{D5CDD505-2E9C-101B-9397-08002B2CF9AE}" pid="42" name="x1ye=44">
    <vt:lpwstr>KBqC/sRKqh6whkqplPBfzT3MOWKpmBKQM6XyLURnHWGwcPoj3DK7fpaGOh1H+lYqDwMRPCWfQlotLraOa7xg2MPKQl4LYuUil7zjpk3R2VYLOOLyn3gUdxKzihsYq161yb2Q9qx6i4//iiBLmC0rX4qyJoLgrtBwKIwM/RgOJXcAjfpng9lDM3beWpRT39Ofd8kLq3J0NYvkDYs4aMEq7Rd5YOYvSPDmXLNo17i3ST0L12VW4xbCtJagqCqogSV</vt:lpwstr>
  </property>
  <property fmtid="{D5CDD505-2E9C-101B-9397-08002B2CF9AE}" pid="43" name="x1ye=45">
    <vt:lpwstr>KWFoMv80BDgWFdm2I1zWnaAHaIal1ZxiU9oIaCiA0SxUvFnZevuhq8iwRj+hQsYGsv2dOBkcZEgvZJn7sTsD2oVqM0UAE0PGa/em08XVWKM2R+xC+6DvcQsuggQXjs0iTAMBLVgd89JSc/VNBekDcq2/SjhcLNsnbXuavy0Kej3ZxyKEofpz+iD0qmD+QrSL2+whY+hrzCoxIf6mGAGNe4dOQDR0yzmWMl8e87DcZo+7Uy1ASKEQtUn9iDdCiuP</vt:lpwstr>
  </property>
  <property fmtid="{D5CDD505-2E9C-101B-9397-08002B2CF9AE}" pid="44" name="x1ye=46">
    <vt:lpwstr>wd2Uay2A2F5dNtIkQassqak3fygn3SoKsgbe90vC/uZHLU8h/gkFuHDjRq3HIq5jmzxlq5qBbJxsynF5jQfbqN4U3/7AGUpT193an++pA4Jmhydd+AVHeWi8ap6oiPvsj2SvzB/rHilQqEc9PA0EY/y1z974UBf2GX2995UjJ7S9W5Uv56i9Kfb1X5Z8x6Wf2bs9/cjeaAX8KTxeQs5cO7TT4uFUIqf4tbeYgTJsg3uQr8CsLfrLnYY1I5lRZjw</vt:lpwstr>
  </property>
  <property fmtid="{D5CDD505-2E9C-101B-9397-08002B2CF9AE}" pid="45" name="x1ye=47">
    <vt:lpwstr>UD8Vs2RAtOt8U2gnfR7WRK6X2QFG0cJ8Ef2juWlyAlP2C94pNc3g8DmcACYUPCtS5FEatRtAqbHAvNADFWbtUb5SnB/JKclNU4q0/1Zql9L6/UH4muzG/X5kHRozZZ8vCqa/UGTO1Se2U17ReUwDwzfLWUl4LBlCzdFTm1Id8mRg3KKKwbkJEbOkErkoXT8dwfDJEXZ0YHkVKxZYGBWyQNz2WddiCdZMBpnvXsygUSK4269q397fWZ99kSvd/SJ</vt:lpwstr>
  </property>
  <property fmtid="{D5CDD505-2E9C-101B-9397-08002B2CF9AE}" pid="46" name="x1ye=48">
    <vt:lpwstr>X0RlhwMQ/YGPAHfwojpjjGVrYxJolK1IfRNTXDxb817mNtk4osEAmCPTTMzQCVIM5IA4qTksBEsMG/TC8qf+9T/CCt1B8a/4kNmG/4EOyfSZHaeTpItzYqjCchQmMu2tsyxAG+ByzorxX7pF38qNVxB3Ua+tg2Ub6M6NviPrPEbwWCUGqHi3Dxeo4fMmdkhlEba8oiH7wt+YnIkTHnabDlOFGybIvoMtawxLqrAYbX/5Spd1rfzSfEQMQ5NxrJY</vt:lpwstr>
  </property>
  <property fmtid="{D5CDD505-2E9C-101B-9397-08002B2CF9AE}" pid="47" name="x1ye=49">
    <vt:lpwstr>lEwHemLEKlWLwpkHBYqehXAstamA5mUhEeu0IVn8Dj57Ngkl5yZiU6DfHEgXcFXeW9hxO4JgHrWaDbf3JFztHTZHKHAWdPbARr5UTiQ8/Ww+bSs5SkVY2h+tw4seO8J0se0OSItd+MYpjwfuS0+8Tfaxvf8abDypdW16SlLrkF6NNvtGZJBtn4ZEGpN6yp/dfedH+3x87cXRxhWrTsnqA+EG+K622hHEI2hkxgvhJeGiIegj/xyjUVF+ggDyxrF</vt:lpwstr>
  </property>
  <property fmtid="{D5CDD505-2E9C-101B-9397-08002B2CF9AE}" pid="48" name="x1ye=5">
    <vt:lpwstr>boK4eOqBYXduHN/jTWYjVutOxR8zHBEwbu9QwNBTcxd91BY8Zvn9GSTl4E873XMq4PSU5BPnhvPN+MMMVNpKKnzqcN5cn95PNLBKmquFwyAPcQC2d7S0UVktW5z1YGxN8pZ0H68sV+DGIXgClk5vXlMNftOUAtg8ImqQ8r/1Zihmc3d4/+tCBnUhWetG07IgKM5K1yk1HI0I6uqjqq71bSUuCKkyi1gp0vduix6K6gC8gBLy+dT5YCIGIduN1f8</vt:lpwstr>
  </property>
  <property fmtid="{D5CDD505-2E9C-101B-9397-08002B2CF9AE}" pid="49" name="x1ye=50">
    <vt:lpwstr>9DOgZDLyoeBfwc/jwhlaaTnizN8Q+B5XP/NuQ1EFv9iNWe9RtgGmSjR7KodMTI/GpzDKPGL5s12Vn5C7ULE0KS/GlUciEunZQspyYLNtCeJ1DZHpzq28S8TFbWfqYjmvmWY5bPBLkft0wM83yUdTsI3eG0J53zRK35QXxha7GR0YGsEZrM1NG+lJgmsEG/n/eHC2JrhbxXY65Youmfbv3V8lW4kvz68CQyNbgwrQzJfTjSf/oZ5i0jipiD/o1dg</vt:lpwstr>
  </property>
  <property fmtid="{D5CDD505-2E9C-101B-9397-08002B2CF9AE}" pid="50" name="x1ye=51">
    <vt:lpwstr>+soByyZ1R9s9YiRTh4PXhXhV2X+u1lvYoqpqeMbjpt/2YTwXvOqxlLLlT20hZ/AqfTKWKMGeQ46KFp8oQK6nf/qvwzVeDgD7HPJOzFlj/gFM/t3Wn46NH3o4ClKXqcW5QMZMfFdMZQk90Skp1YRJ/SkNC2qtSNQPBL2+g4WBI/B55M/dNmwUlBoqhH6dm3z8I0QrQbr2IRyggJFYxSGhBm/BwyRmT2vucE172r5Zc8g0z6bpRCNXEc+T0NvPSJK</vt:lpwstr>
  </property>
  <property fmtid="{D5CDD505-2E9C-101B-9397-08002B2CF9AE}" pid="51" name="x1ye=52">
    <vt:lpwstr>cUseY2++E0LwS0kd+L5NpFBFlEeTpLM/kqBNiXPQA9a5JXzYZDt7vDmboaMolD/1q26UxnLqx/KCzMaZ8JDw7QfXb8EVI34ZM04QbzfN2k1QOzyvnYN8S6VNjDM3yaGN8vdhsm/rC9MVIKmadUmKf5IsNYuJest8BjSiqZy/bmRTJsYE+b4iu/Dh39IdPfyBLaBv/Jg/QM6VZ9rmxwPw2pgcX6En8FjpNBKZXrBIC3VTgRrPnLeDZuKRv3Ti8SI</vt:lpwstr>
  </property>
  <property fmtid="{D5CDD505-2E9C-101B-9397-08002B2CF9AE}" pid="52" name="x1ye=53">
    <vt:lpwstr>m2nIgoPnHgKSuO8Jq9xS1shHRkBtbxOnN0BOEwUS5/DjXlD+h+RC+Yf/2xRnDtI2fIrodqdZX7q4foQZX8M57w4zD84iCssTqDtQkT6dM8irlSDi0VAoRP3XIv7puseRRMs9jaofYlyypgArivR54VRgxorFX12wetL8fmORj/MMFW0vv/JdAcPllv8dWSjB2IxGab23jETUQSXHj6MJxIf8So3JAH1mMkZV8yVpXVeAcNUvN/Wo58jEjxsObO1</vt:lpwstr>
  </property>
  <property fmtid="{D5CDD505-2E9C-101B-9397-08002B2CF9AE}" pid="53" name="x1ye=54">
    <vt:lpwstr>pHWrSTFdwSGpSPSQJFWNIObg251oZqA/BVwbDyQj7sSCy3lX29DHIAeXPKF4hW6f9/p3LNxvlZrjSp4LnfvxmRp48Dcp3SlS3kYl9mwzxdhu6w3LfKi0a1PO0vCV2OFb+dq5aKGiWoNwRbtUwcGnt31VYduGXVen7eDl9q+qhkF+1u3VEJ0KnSY7B2mzGCUu3kPc1lG+s/IEwDeU3m6ZCN6zcIO+6mXe4gK9tsLtjzPWY/ff8bJBItSJ3N/m5yy</vt:lpwstr>
  </property>
  <property fmtid="{D5CDD505-2E9C-101B-9397-08002B2CF9AE}" pid="54" name="x1ye=55">
    <vt:lpwstr>dXdEqQ3Oj5w+5t5pCjh8Q9GOgX2r7JlGwPq10DzArTfP8IgqS1Sp07I1tFmv6A2v1SCzEeL79J4x99BntY6DkBhwMyMjvVEeG8JeTuLp9+Yh4T/GCWwPFwTtGbOpI6YZ5EmapCSOWxmSuOTIqsU/v/DkyVC7Nt+gOgXrymYy81F9LsVu5pA15qgANR9tJp0S59jcMezdx/bmWik09GG5xKAM1aUVASTyRwu6KZVaYyMQhUrLJMh0mFpZh8AnAoj</vt:lpwstr>
  </property>
  <property fmtid="{D5CDD505-2E9C-101B-9397-08002B2CF9AE}" pid="55" name="x1ye=56">
    <vt:lpwstr>4zlIENfg/LwYpa/6Vu5Ghep6gcw0ijzpl6o/0NtXSkwfuDMjsYomqgBEpVJ/78WA+27qvlx7+Zx2EfuFJERjv0zD35ToqslTOCfFbaEc7OiU9T8PhIbwZgTJBCn86FIQFAonnAdw0qNdSNL+a4I8ouNtXMBsfZMaCyADJzOdea2WoXdKVuEsAyIcnREQSxk3hBijo7jyIR0V6SYSzHcc54kCNgdDtTurZc3Lg50OsqjNyityzsJ+NZZk4gWWlwV</vt:lpwstr>
  </property>
  <property fmtid="{D5CDD505-2E9C-101B-9397-08002B2CF9AE}" pid="56" name="x1ye=57">
    <vt:lpwstr>beXjRnTl2wPC15ke6FqILD0zzJsrdDmu019GRMn9PAjJLRfKs/FoSbH28UQzqOL/DlDdcWTWsGGSagb5tlNZdn+jndDivEcH133Oe9ZfssCfyFiX9NNR8W17no3Jpqsa0PQmEbmQ8mro2oASBEer7VCcOrqFjndpJGlccMd4X9JsMaUp5Ov3maH9Fo0Cjufyy91vm4Dug/i95jimwnQAdxSgt0+HCtykllGHpq+14Gvcy5p+YDuuCxq6sUPGA7/</vt:lpwstr>
  </property>
  <property fmtid="{D5CDD505-2E9C-101B-9397-08002B2CF9AE}" pid="57" name="x1ye=58">
    <vt:lpwstr>1fLgl1J/ulh3dK0Gskh17qvgCa2NpDXpv8AsA2cf/JnmhU+QAqhQgze/iVSNIDUaLNi0RkVzND5asuSnkentWI4t6rBjrZmtFm4pfraoTN9tu8buK9vH8+h2Ir5/w7j+QvbQbatONC1xRPS5Vh3Je4ApEp+TmXSLppWee3HmYtgR1YxqYD2FadXfyZ/riYdgL1CqU6kXUWtiV21UjrGtpLaNr93WzxZ7T2pscdntaAZ148/MJhhGQjkvgY6UE4J</vt:lpwstr>
  </property>
  <property fmtid="{D5CDD505-2E9C-101B-9397-08002B2CF9AE}" pid="58" name="x1ye=59">
    <vt:lpwstr>66WzhE3PcRlc0aqjyhzgpFcyk413nfxdAaxVUCw7v3FZnpvDRr8yj/U/hl+2bFRvKJ2ux67jNjnQBy2tq6v3inb+CUAAB0bYgFwABRejwjUR3LoY1+0IMA5V8Cv3b3eL9eJa1lj+y6/fNbgXGOtPBYBBnBfADO0xN2C1+ML4MMyeMR7NR9+0bHAgJtlpyQLzhusCgObYWRIfzKdC34/q1udnn/Cj83FMf1cF+5TzAeME0s40TPEk5wnHId2ZR62</vt:lpwstr>
  </property>
  <property fmtid="{D5CDD505-2E9C-101B-9397-08002B2CF9AE}" pid="59" name="x1ye=6">
    <vt:lpwstr>XfhVO5AS/sbnWq8nYvfD2CvsB+UwE12A9SE1Z7/tcgz95utXdslec2kela/bmklAZRFKYh6An38qBYYthlsUD+MV8GKNPiMLT1h/+4kjHtPaehSS/UNz0SWahw0U/tN/PqkjlZXDpDK6SE+uKdrd8vRMO1hL30VWnHhPyiBI3hKkU2qej7xRRr1DhA332bqVtNOF3cv70Zu3Avl9R3qZ/K3M7iKE/wB1FTjaJbqQdnGQUA6y5GMi5DI5pxnBM9v</vt:lpwstr>
  </property>
  <property fmtid="{D5CDD505-2E9C-101B-9397-08002B2CF9AE}" pid="60" name="x1ye=60">
    <vt:lpwstr>BjpsctnoJTvMhn3OseM2paK8M3/t+F0K6HnxBVyLba1skY4/LKLfDKG3nvyNvzForJZTYUH92lb3VKZTeeqi+sCgyl0NuFIrfoHJwvbLe8WqPolkCNjJwPOv/5mHtPz9LWD/K/D0ANn2vZmQX3nMvxDw+mv8zHDumpEpfSZkclf1qSgqoVYVifrLXf66N098Y2m0Uj354HlHsN3VSTQ22HXe6uRHJbO0AXp3YEV0nc57su12HNnDlrRIlVfWBcf</vt:lpwstr>
  </property>
  <property fmtid="{D5CDD505-2E9C-101B-9397-08002B2CF9AE}" pid="61" name="x1ye=61">
    <vt:lpwstr>h+sMWGNkUJLKKIjiRp0ED+xIX2LjsYRQOmXZZc3h4H+ytw8UVW9W+CUqPvH6Od8kmGDyPjdwf5Z7HQ7XFE9Kf/1lSpnek+b9UV/6hgRGfK2Dev1tLT1CuGq+n8QiG9oQzbeNQGBdyEfgarO3i8bz3sb8ht2MwVclfH9jAp7REK+dU0DiGGjU+xIQT7ALpcp84Epprn1DrS0eWrJfmMBMepAuLSHL6bjnRE8xfGVkhTimvS8cn8T5Wc0xoFrDWTp</vt:lpwstr>
  </property>
  <property fmtid="{D5CDD505-2E9C-101B-9397-08002B2CF9AE}" pid="62" name="x1ye=62">
    <vt:lpwstr>H2Cx5k6LyQM82XdVzppp2ZWhaNbc+mJZWoTPUg67o9bXQZwH68TMuxlnF4gHlQRx/DTxxFizPH3Cxn5Mj0vngSIA5LZCxxt41yhPijUFwoiT7PsEuMMEHbPWMTEdy8JzSPoi2wJnZHV25KYnqpOpJi6Ly1XOaXXqoBhYz9HYWkJY7uU+1LYN1xcZVQQdOTRRMazZDqecvFjqLGBUY9TzGCBukb6vWTzDXSnNiPbvzO9dS/h9arR6cAq8iNvpHJ7</vt:lpwstr>
  </property>
  <property fmtid="{D5CDD505-2E9C-101B-9397-08002B2CF9AE}" pid="63" name="x1ye=63">
    <vt:lpwstr>LJhgrLQ1r5kFYGK6xx2PYOTJh/0ZHZ5prR+3J87WCj99208UQy/O+SaNmWW7XKaYwHdv/rmET9JkKC7bpg0NqFkju5aV1d6svEO+EK+ZEG+G/ZW/ZqtBQfjDrtIpCvPGeJhQoLBdm9ERiv5TtLDnWMtWieZMGWaf7nxFMWT/ZUS7RU/m6SbmeXJ0O90Mo724T0W6xcL1xptjpD+orTt52lTG6ccE5KlxupvAoS3P4HZS+SaBg0SutM9n4iMCiT9</vt:lpwstr>
  </property>
  <property fmtid="{D5CDD505-2E9C-101B-9397-08002B2CF9AE}" pid="64" name="x1ye=64">
    <vt:lpwstr>z0ySPgUlmA+21LFtbzAlMAyjYWBnUiJFJf6lWT3/EBq+MuiKS1P0/8C/xHnf+PaGAlra2f/7ABPwdEn8A82TBJvEllwzApP1WmrsHZ53ALcfTLrIuHsQHD9Exj6LYmAgm4PnBGsnbKH6Gz+N2V+DxPy1r6r5fRhH8BNf9lcAbPntcih+pVT8oWeJPHhryy3dgJmOH4enZ+0wLWfQir9tvO2CxH0u63ELrij7FvxCnZRzchBHENWK6zmUI1NGxoR</vt:lpwstr>
  </property>
  <property fmtid="{D5CDD505-2E9C-101B-9397-08002B2CF9AE}" pid="65" name="x1ye=65">
    <vt:lpwstr>XE8un/2nsoDl/xZwg3M6ewxbfk5J3GgKLmYwPKCSB2b5IfbLg6LtmCgja/mWk0gozY33oPY05l/10ZY/UhfNJaTP8eDwNKJ1M2zM27h+9cFQuBAC0RhHvMpZyhUfEOaPZuXdEHTKiZuUO6lol6gZLyt49ATSasX+KQP6VGA2IiWF4CKKZavASzfTQp8YuLZFV3pl9+Ax2vRc9UwX7D9pPdaEdN8ak+tawZp9b77nRKWLkrv3uFH7lq7sRTsuCGr</vt:lpwstr>
  </property>
  <property fmtid="{D5CDD505-2E9C-101B-9397-08002B2CF9AE}" pid="66" name="x1ye=66">
    <vt:lpwstr>TzthfB0apO5pZww27vhvkwsfIn+yK09V3aSjWjhHmH9v1ymQwsoSJ+ETmjOovDM5NVbs/kpnW4lyl/SoIeFaVYGtQmXvGWY2b4TKvhmPX+pqiLOPcVwNsZKHw3T5cY7CgFTD4oYRB90rvAMwGodkUwmIXZEIQs1nevdLw9W98Wq+1fysLbWHMLT8Vsj3HI/q+Cs1aWFYgC4AcR4Ba8AHe3ZTPcfdGvf9xsM6Bm5nR3Qa0S7bJEhyEOFXpjb+rll</vt:lpwstr>
  </property>
  <property fmtid="{D5CDD505-2E9C-101B-9397-08002B2CF9AE}" pid="67" name="x1ye=67">
    <vt:lpwstr>gE4Wwptc41jgjJC2PeKs8SAvLsc1nC1CjDA6R1L/dVzhl9H0faMRFPGCmEXP20Opc93xJR9A0gsZYrjU2vdjMueyyUhnvX0Aeh1IaIQeaHkTbXbnqiKXefhfsHAbwMiJfu25AGYSQSLW0a90/6FHlrjuTbvERp4Bh8/gJLx+9pz1oxDeUKPcgQEhoSNE6Tio4Y46ViK2yumv/BlangA+zh/HbrsJYXiy3RnjfoQ88JDuEBTaDNn32NTxQXH96tU</vt:lpwstr>
  </property>
  <property fmtid="{D5CDD505-2E9C-101B-9397-08002B2CF9AE}" pid="68" name="x1ye=68">
    <vt:lpwstr>4OHEABwargedCs53mTBQayeutjJ++jRfXPhKPREHAkrDjfuD9rpptO1yVJjgtLNzP/CcThN6NIrYV1+OWrgJUnS9somxddkxBGoidAj1YAm0LmwyjBB8aHuTJx1oXOTpOb8X5K7U3Xzevj9Aasm3oHU4GU3LNr5PYKNwvpwORof9fp+2+lg17NuXTY7zPtnArYErXMhW4PfSrTFNW6TB7E7WMqEXiLoOybxy77CivUQTmrvpIyaDC3B3TRDa7ia</vt:lpwstr>
  </property>
  <property fmtid="{D5CDD505-2E9C-101B-9397-08002B2CF9AE}" pid="69" name="x1ye=69">
    <vt:lpwstr>RWWxVv/KX7W4bw7opgwjxSqWXnGsUF33fj14xzHK1SgHWmTIeix/l5+yfhxMvdnAhjCvWurxX7m70sLaUnlKbATJGNOu7Uog/XPXk6nKvaw/pe34AY52XbyyQc/Htl5Me4I3RT9S22W8pEUiTmdqVHKfuS/QjajEbpn7/+9nQxoWxr2CLMaFSilwFnryGR1yFxUhG+nL79Lss28knObLp5887gyNcNdm2RJRwxg/BohuHTw4Qb3YL+x6dKw9d3/</vt:lpwstr>
  </property>
  <property fmtid="{D5CDD505-2E9C-101B-9397-08002B2CF9AE}" pid="70" name="x1ye=7">
    <vt:lpwstr>wHlqCTQ3EHer0UYOjlpES9/g/YMbeZGjzF2R6Rs/JSvJQK4x5rm5n211wNbKFnPtdrOHU1vCHB5KGKjGuVKMSRDZn/ZYYnqlJCMpnD+1mb0OyPhzGN+pQoYcRa+GGrL8IOQiRyUSonR6z+TmVxbyi6I7ZAMm1ExyjDdNgNWuUJOUqUfTm5Jy1lPNKT05CNOofxOzO0ivPSls2s0H6UrmNmEvRfrjVLlzekn0oDOfQRif3XbQH9iCf2tA9+JW4gD</vt:lpwstr>
  </property>
  <property fmtid="{D5CDD505-2E9C-101B-9397-08002B2CF9AE}" pid="71" name="x1ye=70">
    <vt:lpwstr>gI5LRycbQeo7ePIlL417zIwQGrLciWMNe3HRUkiLoVb8tW7Enkuqedrc6TP27JuTNiG5UBDUtLmJtzlie80UsQq1deCLo7VSVhsi0ov4safYEkadpPD+xRVcJin/RoNYT9/QDI8mRRvANqfuChYdr7r/CnnwjkKMo4Nc7kjcnYLHAQDNenJxqIasoZmxgflLTGv/VGbIpemQWbRU+yZS8BTOfX6I7Y1RepZtRHwYuMqFF2ZRSOD+OasdI5d8Iq/</vt:lpwstr>
  </property>
  <property fmtid="{D5CDD505-2E9C-101B-9397-08002B2CF9AE}" pid="72" name="x1ye=71">
    <vt:lpwstr>9lip/wKshAp970PEHwylDcrM2rbULYXJOq08MfCarKWpPVMuJSk3Xop9o6XGQx11W3i94/ViwqRxm89RdPz0zKb9LW6lU1dyAR2CW5MKR+2QKBWHA25ddTYgaukQnEqjSLFN1ic615PnkZIFZNPz2g077crKbQcupELNrkfo3kl9yKefFpvnOh0yKYtxttAqFlwMgdN7MMLeZxYK3G4n5Gdzxpi6Q2k5+1uIeHtGPidG6CX9L/XdscDVL3QDO68</vt:lpwstr>
  </property>
  <property fmtid="{D5CDD505-2E9C-101B-9397-08002B2CF9AE}" pid="73" name="x1ye=72">
    <vt:lpwstr>rQoI1zpHIbgRF5Gt1igAS6+7i8wGdTpHz1K4Lckry7pycK/vthmHa15Q61PSHQlYPv3yGsx2XBv39UaJKrIE6XG8+KejnodQkrqVI0rnRfWwHHNpBjJGU2H8HIfkjh4oEJL59DGMnzn/HIEKfU7Ryr4apStAMKKO2V/Zss1PUM6lkScfu55pJUURtOuv8FXPtutSj1309HDfRiTMW3gmjF+sPRAp7EWEBSkON7+/JSW37lY0g/6em9LCvYT55Ek</vt:lpwstr>
  </property>
  <property fmtid="{D5CDD505-2E9C-101B-9397-08002B2CF9AE}" pid="74" name="x1ye=73">
    <vt:lpwstr>N/nD/LJ7a+pANVqyn1gmrRNjk+fe19k2piJEYDfgba+ZHZKBsfdSytEDs4Pu7ab+J8LRnj99UdoVJLJ805PLNmPIHOgs72eE8OSLFO5lIRXw7YcA4ihg9Cqgavc0koio9j18aA+7YaYEGD3DxtvM+R7s5tC3P36oCn6GdflkfbDhBr6znc/jsuDhRTJog6D/W1nFKTmtCIxQFVfvrs55woj+VNVRbfvSesUt7XtWmHierCnRLrl7ECCZnXuywU+</vt:lpwstr>
  </property>
  <property fmtid="{D5CDD505-2E9C-101B-9397-08002B2CF9AE}" pid="75" name="x1ye=74">
    <vt:lpwstr>IuyHx+WEGhMu7W1ohSYqCI4C84z+OcnV6I33bnVuDII8QoPqibiuHL2dc2EnvkqZYRP0DskN6kvY27dbYtrpFD8Yicy3avvqOAakzTXaUPUbtdD0zR+icEv4OXKEsgoIZOe7VyulR7WL7fkm47jG6XCbs0AuM6WlBAqtiKekQVkBCIDfOF7+OAgE3LCEwIFO5tvbluBD6+uTGYrsoJbisyeJBsv5D2qCZTJ2GkfKd/wvEEa1gVGYjszfOzYjHj/</vt:lpwstr>
  </property>
  <property fmtid="{D5CDD505-2E9C-101B-9397-08002B2CF9AE}" pid="76" name="x1ye=75">
    <vt:lpwstr>NoRHhFNtHpl7TMt1g7fdni4ahozdGUHS3l9KMvjyDDOg1T9N3bKAB3+2voda8fkM8rliZmcxnG2zuwfdv+s70BRdPaMpM+kw7CFh1QA7GY1Zu2wFYVyfwkYp178DBBr9CCD0Y7sBiTMi9A34Sebxap9b3QodjC6nWb/svXWVUM70FilIq0x5x0Rrh9mJH2/w9vLrIXUSBrxXGEeqKXo+wFODWufLbkmc7Uwqj2TKkZLU6aSElXymWaxbPxZuN3c</vt:lpwstr>
  </property>
  <property fmtid="{D5CDD505-2E9C-101B-9397-08002B2CF9AE}" pid="77" name="x1ye=76">
    <vt:lpwstr>SzxWUEr1WMXLmtWxjqiHQ30bvoTKulS4PfBNc4KqYw46qzTRPpeI9clzm6XpAHkVsKCYQhO14eVH31xt28AQByQNCzKg8TxaMjWL70Ktz6MD8eQXEA7UfdUFS6Yo6jAJATC7MBqsGZUscms7VPDNHU2Djo2StdJbzVHZKeMKC5HWh2V7SzXTf68KHwAoUfs1q/Df27cvgixiFp1powx2qIZDxVolxAZAsC2leQ+kNy8i6KmsxrfGMnKg7of0IuW</vt:lpwstr>
  </property>
  <property fmtid="{D5CDD505-2E9C-101B-9397-08002B2CF9AE}" pid="78" name="x1ye=77">
    <vt:lpwstr>aKaHXuoPcWoPPb4octcc/89BYqhz0Qvje75rLS8fheWc4q3E6T5rGFQ5lEy0Js5eQRoGTnsW3Cy2NztdaKU4YoUdDLKWNwcF2/QUlbm39Lksg7tUi5OAntuSP14L3KnKPalOrRlcUJXoCbufpp/gx5IDYK5l4w0iC58IVnawHzpumvOkSFxazZlsIN+o611NhWL7WWBxYxbZMM2/bQ8RQ1I+HOwrY27WLD25LyrSZyxzdPeiYH65Fgd7h/AVmun</vt:lpwstr>
  </property>
  <property fmtid="{D5CDD505-2E9C-101B-9397-08002B2CF9AE}" pid="79" name="x1ye=78">
    <vt:lpwstr>H71Y2DnlFK+I2zZm/WF5aLZunMOHoUsaQm2bXPk8AUTu3zVp1Fx8Uz6ys2KU+LzxZqj+wewoI7ltHKBhgpGo9+ka2iOyAWLF+XIEl7Ry69iKahIdzPYIylPBMcKAhxPorDJxDGPmC54MKTFCCPRqjIj+hX19p6+jNawFVwAkSj9z4jCSwRd81Usxu3QBjT6+dQf7KKhyFaP3G9/Lx6MBHxpI0vXow8Ut6QrZqT5eNl4ksM6A2Ojb5LJOBbi8cvD</vt:lpwstr>
  </property>
  <property fmtid="{D5CDD505-2E9C-101B-9397-08002B2CF9AE}" pid="80" name="x1ye=79">
    <vt:lpwstr>a6igMCRzlQjWE9phE+f92cEkEhGytvCi6Fs3nAuGqTjlkj2+rgpGrBs335znELyDULnzqcwzUN0+PIsCNHzCEVdul0oZdudZhdBgLpQlsWgmVpkV/Pa/vgZLAui8FY8EQW/+o91ors1U21GoYm6hkZ1b6UbVZovBcSt15drOEzvVIj/qU+eWnw0bZaEdmCyjLmn1TAxML2fgqcenQQk/KzsJzVpYTsMahI6UeEZ9WVooUdz9/V0fXYLJkG4RjR6</vt:lpwstr>
  </property>
  <property fmtid="{D5CDD505-2E9C-101B-9397-08002B2CF9AE}" pid="81" name="x1ye=8">
    <vt:lpwstr>qsHPBS9RqnId/iSi4554rguE2aOZD7inkjTqLPalsr/oI3dW9Ab1O900kJj0aRpWffgM7ntcGinXf0GTB1LNNdd6uZy4r3TYdHDKF+yYL7s5zSj+lJEzIUBjED+VlWRRMBUxYYe6/BMss8PMNUaTwFZyBUlWfAa9Q57x4Jt1Z/yxZmEjt0+ghqMd7yt38r7r4TsCalaFyN+TLWkceN6VHhdzJJNxk4JnSXnlYjsjzX/jIfRQbD2KkhIiuMtU9vC</vt:lpwstr>
  </property>
  <property fmtid="{D5CDD505-2E9C-101B-9397-08002B2CF9AE}" pid="82" name="x1ye=80">
    <vt:lpwstr>gSQV+sllDxGmn5PXznOmNctyroE/zJlDfQLG/R4MlXii5WI8fLSFW+VuYPTtcijHUkFgpoMTknUJjHHBPS2RUKTsVahir9zh4qOJdJcTCXVhzNmgw+0hTay9tP33GYW8iOcahPnuXZIUJ6X6Vxg20tXsz8hYecw+mcGThpJ7qNEPH659jJKJU/JEDMvmOPBow1WnnPAjCkgJwbrHIRGK6P7cUT1R4+PQQ0hKRXAaed6ul6hORoeO4Y9xU3lixCL</vt:lpwstr>
  </property>
  <property fmtid="{D5CDD505-2E9C-101B-9397-08002B2CF9AE}" pid="83" name="x1ye=81">
    <vt:lpwstr>8PgZT1rM/lZPEBQwEtOYzfG5BILDkrbGWM+mgGWtbThZPrl0pGKXjHYCdEXsmEomymi67XM/RW1hLOvXqNBV0qZtO/f3R5L0TmLK6Xu3ax5CdEbaMogzzx3XJMCDmaLuu5ZcqMqg/w6VNnKNUDCQCVkgqsidhXhPWFie8Fv5zOuC+x/5+PfVcV/UChr+xfWWIqWR8vzx90trP+T0/TBN8H1Bb+D7eSyme2qT/sKUp8fhUiPwHybwxiseWKpSOuC</vt:lpwstr>
  </property>
  <property fmtid="{D5CDD505-2E9C-101B-9397-08002B2CF9AE}" pid="84" name="x1ye=82">
    <vt:lpwstr>NjSgHEanAtXIWbnywh+4JWu4T007kO7AyKLUmDHVnzbBLCh2uid1B9l74vfwF6RPO8ywfe0BhAgCRQ27beucCLbQSwpFN2byhu93a0rn2FzS64wEx3o5g+hN8EE5i2ysm7fYgVuvA5JpK5RFG2P/eeSpVau8Q7J2C6ADsH5NifLzOVyOYS79v7Qg433RW49DAbx8Kxcw9BFyp5BNR72sM/difXYszC+CytwZevAwa/57mEfVyU9PDJCSI640Ixt</vt:lpwstr>
  </property>
  <property fmtid="{D5CDD505-2E9C-101B-9397-08002B2CF9AE}" pid="85" name="x1ye=83">
    <vt:lpwstr>d4ktUHqS38uJ5fMVkOXmAa6inNtlHcmoI9at3Rf9Fpi7d0ouqrgfmbnl+zf++sfXEcD1XZE4QV1nbk60z7gP0tgFZhxbgeAZKpnCoZVvitQgAE8rD71bje2r2rdvv2getOmzg9UH7dPZ0jNt7e/VPbKAuTzTNtaHcrYCEcJIMf7HYMUtWCAjQR9yTh7WTEzTZngMxPOK24MrAtUxgHYSp5nvOKBCjtRHYj9OJsvTaQClabWK/KYHLi0kYazHXin</vt:lpwstr>
  </property>
  <property fmtid="{D5CDD505-2E9C-101B-9397-08002B2CF9AE}" pid="86" name="x1ye=84">
    <vt:lpwstr>mUBAWKhb/PVMhCVWocJAelnowzHSYslm9P2TdRFRrE4zmSYeDtO3NnLZ3yqKq9EtGPZvuLkzjfbIFx0Mp4YMdhPgLf6ulEYeKOSSSqcgnJLbEtcws/dissE4JAXQ81j3cAmfHA8G6MStxsdJZpgHrjij78gpty6FOog14MCWP0J9iOapTdjCkK79pksU4m4SruFnYC/SkKd6G6KDvbnmGKC66QJpi/pzM3x2syk5MObUTDiHu9TbcVyKUp2Co3k</vt:lpwstr>
  </property>
  <property fmtid="{D5CDD505-2E9C-101B-9397-08002B2CF9AE}" pid="87" name="x1ye=85">
    <vt:lpwstr>Uw053cU03I6Vkv/VkGtqZHfyG7GjbWAVBy/T2N7GREiwUDu2gLggOmiSBxKckTj2OxmB5k7uhOif2GknBpWffzhGjLEl2ZOD8q7Gry45EfnOhm7K5tT/dd+J9y2QupE/ZNhUDIKoapJnrvdOfyceBvmuVIyy5Un6YqpZvrjSxoLmltyqnCZX2dADXJMJ/b8oK7u8vzdzQRskfu93R2kjZbZC5M8dGjazEqmvqE69g47bhyxe2tQCcqZSPOxzNib</vt:lpwstr>
  </property>
  <property fmtid="{D5CDD505-2E9C-101B-9397-08002B2CF9AE}" pid="88" name="x1ye=86">
    <vt:lpwstr>5Hn4lIFR6n30+DoChbWGjrGnb39ikg7NTumhfoo9yRgTe2Vf1OZQJCbcTX9J0Jflc9U9/sTRYoiCKed2cWQMDiS6IZ12nuXlj8CGVxy7wa/cuQnWESz17I3d5rJ3LCdW+2dKtWHF/ZCLssbRgSO24zK89BRO7q51Vszr4rfWtGYchVDS7Wq8pgC86Urq8kqTvMpICeq4hfC27APMWzOBdPCkfWrlheQ4R4JJ9uZBPkxTuwZGzLceDRAlWZGuA+g</vt:lpwstr>
  </property>
  <property fmtid="{D5CDD505-2E9C-101B-9397-08002B2CF9AE}" pid="89" name="x1ye=87">
    <vt:lpwstr>4lGo84QlnIe/h3U5bfti2gWNy3ukhxnUtuxyA0DRIY07pH1v8uwRF3nn0/zs+mzThihlSOpZzMpnbHSZXFi2+36F+9ouH4s01gwzHeCCjRoIXqhwaaARc4Kgps3RjzNXABhH36dXmKbDMYQeXCdrvUM/3NdjiCeWlrcXIZQOd3pCwR9mz3Etf67iqufLkXAoKUY5iDwyCJwfeq+38tvxDFlG/YT5ekKd9857MKab243hFoEm5UkmS5XUX3Pn8sX</vt:lpwstr>
  </property>
  <property fmtid="{D5CDD505-2E9C-101B-9397-08002B2CF9AE}" pid="90" name="x1ye=88">
    <vt:lpwstr>Zml1avFDFD5lN+hYYQD80MiayBEkjAqXuznnu4vacPd3hQVuaEGtubkygE+2FGwitlNNIYW0FHV9DzswZz8LZV8kKHz7SIoQ9meTQ1/mXUknNsi63S/hdkFs3tyZw/7wghvHlfYcDq8MBIs6jkKnufkpmBdHjANGWRZ8gXjz7iIK8lXAInmSVGaAJDZZu7Uc4G/P5h+GCHvbYspo38RTCQvLJ6gM4f0CPn4+cgMweZtr8C7G5O3As2AOKPn2VnZ</vt:lpwstr>
  </property>
  <property fmtid="{D5CDD505-2E9C-101B-9397-08002B2CF9AE}" pid="91" name="x1ye=89">
    <vt:lpwstr>rikcJdC3LBmCLz0ap1+0UNX4ctWwrmMEGNhFwobYOqRHt8NQ1oDAy/Ak1i0HMZiM9rwcnx+I5nu5gRF9NsQysTLWfC5eZUud72i0ym312EzkgCPt9fpPnypjnWyKU0reRvBbG4b9BARts39ACSwsXKbVhLtOJIpooSWM+Yxh3LBBMYs3Vi7HlqzcJYSL3ft6S2/IvfIZv2aGYLMYIr/iyKngL7U97TDLi4bnuG3JjMSJOts0FpJXY9yL8qPD1ZT</vt:lpwstr>
  </property>
  <property fmtid="{D5CDD505-2E9C-101B-9397-08002B2CF9AE}" pid="92" name="x1ye=9">
    <vt:lpwstr>cZxGUksd/3GkA8grO6IDXCZGniojTAgBum+yTWcqBsCoGXm2E63IqJYXzlCKs90MM2VnCCQrAecNDDJ9ll5ScEBqjPQPJzdpB2xK5LKMKPxZaCp1f8LRNULa6f/OuCZcUEMluo+xbu/cCPytRPzAV2dFipCEeTe1iaCKIQwqGwEM2KtcoI9aE852DVH+poont1cLAF7uzNw2GzHUt1PfdcNX8yCzPmrJlviscXklqmBH77R70/AX3CrUu9IoL1Y</vt:lpwstr>
  </property>
  <property fmtid="{D5CDD505-2E9C-101B-9397-08002B2CF9AE}" pid="93" name="x1ye=90">
    <vt:lpwstr>1I+B5h4TGl/VBSLLI4A+FuZvqIkmwkshvtYdgvE+0yR6eFBGud7WfU9VUnlNhQW6YiF4yhSnqt2vqitcwJhGd+MOcML+S2KMMIg9AMp4xjuKwbcxMFZ3/7ql917CuNTiNl7ukWVggIRF8CPqYMoWosXWenIxYYpPtq/PsPhJp4okxZAAA=</vt:lpwstr>
  </property>
</Properties>
</file>